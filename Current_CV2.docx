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3550E9" w14:textId="77777777" w:rsidR="002629B1" w:rsidRPr="00DD2DA8" w:rsidRDefault="002629B1" w:rsidP="001C7168">
      <w:pPr>
        <w:spacing w:before="34"/>
        <w:ind w:right="148"/>
        <w:jc w:val="center"/>
        <w:rPr>
          <w:b/>
          <w:sz w:val="22"/>
          <w:szCs w:val="22"/>
        </w:rPr>
      </w:pPr>
      <w:r w:rsidRPr="00DD2DA8">
        <w:rPr>
          <w:b/>
          <w:sz w:val="22"/>
          <w:szCs w:val="22"/>
        </w:rPr>
        <w:t>Rhoda Muse</w:t>
      </w:r>
    </w:p>
    <w:p w14:paraId="1B6DEC8A" w14:textId="70BFEDB6" w:rsidR="002629B1" w:rsidRPr="00DD2DA8" w:rsidRDefault="002E2821" w:rsidP="001C7168">
      <w:pPr>
        <w:tabs>
          <w:tab w:val="center" w:pos="4968"/>
        </w:tabs>
        <w:ind w:left="288" w:right="288"/>
        <w:jc w:val="center"/>
        <w:rPr>
          <w:spacing w:val="-2"/>
          <w:sz w:val="22"/>
          <w:szCs w:val="22"/>
        </w:rPr>
      </w:pPr>
      <w:r w:rsidRPr="00DD2DA8">
        <w:rPr>
          <w:spacing w:val="-2"/>
          <w:sz w:val="22"/>
          <w:szCs w:val="22"/>
        </w:rPr>
        <w:t>1190 North Falcon Ridge Dr</w:t>
      </w:r>
    </w:p>
    <w:p w14:paraId="2FBEB523" w14:textId="3F45D43F" w:rsidR="002629B1" w:rsidRPr="00DD2DA8" w:rsidRDefault="002629B1" w:rsidP="001C7168">
      <w:pPr>
        <w:tabs>
          <w:tab w:val="center" w:pos="4968"/>
        </w:tabs>
        <w:ind w:left="288" w:right="288"/>
        <w:jc w:val="center"/>
        <w:rPr>
          <w:spacing w:val="-2"/>
          <w:sz w:val="22"/>
          <w:szCs w:val="22"/>
        </w:rPr>
      </w:pPr>
      <w:r w:rsidRPr="00DD2DA8">
        <w:rPr>
          <w:spacing w:val="-2"/>
          <w:sz w:val="22"/>
          <w:szCs w:val="22"/>
        </w:rPr>
        <w:t>Tucson, AZ</w:t>
      </w:r>
      <w:r w:rsidR="00D63B0B" w:rsidRPr="00DD2DA8">
        <w:rPr>
          <w:spacing w:val="-2"/>
          <w:sz w:val="22"/>
          <w:szCs w:val="22"/>
        </w:rPr>
        <w:t xml:space="preserve"> </w:t>
      </w:r>
      <w:r w:rsidRPr="00DD2DA8">
        <w:rPr>
          <w:spacing w:val="-2"/>
          <w:sz w:val="22"/>
          <w:szCs w:val="22"/>
        </w:rPr>
        <w:t>857</w:t>
      </w:r>
      <w:r w:rsidR="002E2821" w:rsidRPr="00DD2DA8">
        <w:rPr>
          <w:spacing w:val="-2"/>
          <w:sz w:val="22"/>
          <w:szCs w:val="22"/>
        </w:rPr>
        <w:t>45</w:t>
      </w:r>
    </w:p>
    <w:p w14:paraId="4237D31C" w14:textId="77777777" w:rsidR="002629B1" w:rsidRPr="00DD2DA8" w:rsidRDefault="002629B1" w:rsidP="001C7168">
      <w:pPr>
        <w:tabs>
          <w:tab w:val="center" w:pos="4968"/>
        </w:tabs>
        <w:ind w:left="288" w:right="288"/>
        <w:jc w:val="center"/>
        <w:rPr>
          <w:b/>
          <w:bCs/>
          <w:i/>
          <w:iCs/>
          <w:spacing w:val="-2"/>
          <w:sz w:val="22"/>
          <w:szCs w:val="22"/>
        </w:rPr>
      </w:pPr>
      <w:r w:rsidRPr="00DD2DA8">
        <w:rPr>
          <w:b/>
          <w:bCs/>
          <w:i/>
          <w:iCs/>
          <w:spacing w:val="-2"/>
          <w:sz w:val="22"/>
          <w:szCs w:val="22"/>
        </w:rPr>
        <w:t>Telephone: 1- 520-599-7948</w:t>
      </w:r>
    </w:p>
    <w:p w14:paraId="72AAB961" w14:textId="77777777" w:rsidR="002629B1" w:rsidRPr="00DD2DA8" w:rsidRDefault="002629B1" w:rsidP="001C7168">
      <w:pPr>
        <w:tabs>
          <w:tab w:val="center" w:pos="4968"/>
        </w:tabs>
        <w:ind w:left="288" w:right="288"/>
        <w:jc w:val="center"/>
        <w:rPr>
          <w:b/>
          <w:bCs/>
          <w:i/>
          <w:iCs/>
          <w:spacing w:val="-2"/>
          <w:sz w:val="22"/>
          <w:szCs w:val="22"/>
        </w:rPr>
      </w:pPr>
      <w:r w:rsidRPr="00DD2DA8">
        <w:rPr>
          <w:b/>
          <w:bCs/>
          <w:i/>
          <w:iCs/>
          <w:spacing w:val="-2"/>
          <w:sz w:val="22"/>
          <w:szCs w:val="22"/>
        </w:rPr>
        <w:t xml:space="preserve">E-mail:  </w:t>
      </w:r>
      <w:hyperlink r:id="rId8" w:history="1">
        <w:r w:rsidRPr="00DD2DA8">
          <w:rPr>
            <w:rStyle w:val="Hyperlink"/>
            <w:b/>
            <w:bCs/>
            <w:i/>
            <w:iCs/>
            <w:spacing w:val="-2"/>
            <w:sz w:val="22"/>
            <w:szCs w:val="22"/>
          </w:rPr>
          <w:t>rhoda200940@gmail.com</w:t>
        </w:r>
      </w:hyperlink>
    </w:p>
    <w:p w14:paraId="0316F6A7" w14:textId="77777777" w:rsidR="00822D53" w:rsidRPr="00DD2DA8" w:rsidRDefault="00822D53" w:rsidP="001C7168">
      <w:pPr>
        <w:tabs>
          <w:tab w:val="left" w:pos="9880"/>
        </w:tabs>
        <w:ind w:left="146"/>
        <w:rPr>
          <w:b/>
          <w:sz w:val="22"/>
          <w:szCs w:val="22"/>
          <w:u w:val="thick" w:color="000000"/>
        </w:rPr>
      </w:pPr>
    </w:p>
    <w:p w14:paraId="20497706" w14:textId="37FAF5C0" w:rsidR="00B7394F" w:rsidRPr="00DD2DA8" w:rsidRDefault="0054742E" w:rsidP="002E2821">
      <w:pPr>
        <w:tabs>
          <w:tab w:val="left" w:pos="9880"/>
        </w:tabs>
        <w:ind w:left="146"/>
        <w:rPr>
          <w:sz w:val="22"/>
          <w:szCs w:val="22"/>
          <w:u w:val="single"/>
        </w:rPr>
      </w:pPr>
      <w:r w:rsidRPr="00DD2DA8">
        <w:rPr>
          <w:b/>
          <w:sz w:val="22"/>
          <w:szCs w:val="22"/>
          <w:u w:val="single"/>
        </w:rPr>
        <w:t>EDUC</w:t>
      </w:r>
      <w:r w:rsidRPr="00DD2DA8">
        <w:rPr>
          <w:b/>
          <w:spacing w:val="-22"/>
          <w:sz w:val="22"/>
          <w:szCs w:val="22"/>
          <w:u w:val="single"/>
        </w:rPr>
        <w:t>A</w:t>
      </w:r>
      <w:r w:rsidRPr="00DD2DA8">
        <w:rPr>
          <w:b/>
          <w:sz w:val="22"/>
          <w:szCs w:val="22"/>
          <w:u w:val="single"/>
        </w:rPr>
        <w:t xml:space="preserve">TION </w:t>
      </w:r>
    </w:p>
    <w:p w14:paraId="572D1679" w14:textId="7F3C1491" w:rsidR="00B7394F" w:rsidRPr="00DD2DA8" w:rsidRDefault="00D84BD7" w:rsidP="001C7168">
      <w:pPr>
        <w:rPr>
          <w:sz w:val="22"/>
          <w:szCs w:val="22"/>
        </w:rPr>
      </w:pPr>
      <w:r w:rsidRPr="00DD2DA8">
        <w:rPr>
          <w:position w:val="2"/>
          <w:sz w:val="22"/>
          <w:szCs w:val="22"/>
        </w:rPr>
        <w:t xml:space="preserve">  </w:t>
      </w:r>
      <w:r w:rsidRPr="00DD2DA8">
        <w:rPr>
          <w:b/>
          <w:spacing w:val="-2"/>
          <w:sz w:val="22"/>
          <w:szCs w:val="22"/>
        </w:rPr>
        <w:t>University of Arizona</w:t>
      </w:r>
      <w:r w:rsidR="00924B39" w:rsidRPr="00DD2DA8">
        <w:rPr>
          <w:b/>
          <w:spacing w:val="-2"/>
          <w:sz w:val="22"/>
          <w:szCs w:val="22"/>
        </w:rPr>
        <w:t xml:space="preserve">                                       </w:t>
      </w:r>
      <w:r w:rsidR="002629B1" w:rsidRPr="00DD2DA8">
        <w:rPr>
          <w:sz w:val="22"/>
          <w:szCs w:val="22"/>
        </w:rPr>
        <w:t xml:space="preserve">                </w:t>
      </w:r>
      <w:r w:rsidR="002C4A05" w:rsidRPr="00DD2DA8">
        <w:rPr>
          <w:sz w:val="22"/>
          <w:szCs w:val="22"/>
        </w:rPr>
        <w:t xml:space="preserve">   </w:t>
      </w:r>
      <w:r w:rsidR="00CE0CCF" w:rsidRPr="00DD2DA8">
        <w:rPr>
          <w:sz w:val="22"/>
          <w:szCs w:val="22"/>
        </w:rPr>
        <w:t xml:space="preserve">           </w:t>
      </w:r>
      <w:r w:rsidR="00223132" w:rsidRPr="00DD2DA8">
        <w:rPr>
          <w:sz w:val="22"/>
          <w:szCs w:val="22"/>
        </w:rPr>
        <w:t xml:space="preserve">   </w:t>
      </w:r>
      <w:r w:rsidRPr="00DD2DA8">
        <w:rPr>
          <w:sz w:val="22"/>
          <w:szCs w:val="22"/>
        </w:rPr>
        <w:t xml:space="preserve">                      </w:t>
      </w:r>
      <w:r w:rsidR="00E8636B" w:rsidRPr="00DD2DA8">
        <w:rPr>
          <w:sz w:val="22"/>
          <w:szCs w:val="22"/>
        </w:rPr>
        <w:t>Expected graduation: 08/2019</w:t>
      </w:r>
    </w:p>
    <w:p w14:paraId="77C40362" w14:textId="074E67B6" w:rsidR="002629B1" w:rsidRPr="00DD2DA8" w:rsidRDefault="002629B1" w:rsidP="001C7168">
      <w:pPr>
        <w:ind w:left="146"/>
        <w:rPr>
          <w:sz w:val="22"/>
          <w:szCs w:val="22"/>
        </w:rPr>
      </w:pPr>
      <w:r w:rsidRPr="00DD2DA8">
        <w:rPr>
          <w:sz w:val="22"/>
          <w:szCs w:val="22"/>
        </w:rPr>
        <w:t>P</w:t>
      </w:r>
      <w:r w:rsidR="00D63B0B" w:rsidRPr="00DD2DA8">
        <w:rPr>
          <w:sz w:val="22"/>
          <w:szCs w:val="22"/>
        </w:rPr>
        <w:t>h.</w:t>
      </w:r>
      <w:r w:rsidRPr="00DD2DA8">
        <w:rPr>
          <w:sz w:val="22"/>
          <w:szCs w:val="22"/>
        </w:rPr>
        <w:t>D</w:t>
      </w:r>
      <w:r w:rsidR="00D63B0B" w:rsidRPr="00DD2DA8">
        <w:rPr>
          <w:sz w:val="22"/>
          <w:szCs w:val="22"/>
        </w:rPr>
        <w:t>.</w:t>
      </w:r>
      <w:r w:rsidRPr="00DD2DA8">
        <w:rPr>
          <w:sz w:val="22"/>
          <w:szCs w:val="22"/>
        </w:rPr>
        <w:t xml:space="preserve"> Statistics</w:t>
      </w:r>
      <w:r w:rsidR="00F55311" w:rsidRPr="00DD2DA8">
        <w:rPr>
          <w:sz w:val="22"/>
          <w:szCs w:val="22"/>
        </w:rPr>
        <w:t>, Minor in Agricultural Economics</w:t>
      </w:r>
      <w:r w:rsidR="000D1CB7" w:rsidRPr="00DD2DA8">
        <w:rPr>
          <w:sz w:val="22"/>
          <w:szCs w:val="22"/>
        </w:rPr>
        <w:t>.  GPA 3.96/4.00</w:t>
      </w:r>
    </w:p>
    <w:p w14:paraId="1C4603DB" w14:textId="0F373937" w:rsidR="00B84127" w:rsidRPr="00DD2DA8" w:rsidRDefault="00B84127" w:rsidP="001C7168">
      <w:pPr>
        <w:ind w:left="146"/>
        <w:rPr>
          <w:sz w:val="22"/>
          <w:szCs w:val="22"/>
        </w:rPr>
      </w:pPr>
      <w:r w:rsidRPr="00DD2DA8">
        <w:rPr>
          <w:sz w:val="22"/>
          <w:szCs w:val="22"/>
        </w:rPr>
        <w:t>Dissertation title: “</w:t>
      </w:r>
      <w:r w:rsidRPr="00DD2DA8">
        <w:rPr>
          <w:i/>
          <w:sz w:val="22"/>
          <w:szCs w:val="22"/>
        </w:rPr>
        <w:t>Frequentist and Bayesian methods for mixed discrete and continuous outcomes with selection</w:t>
      </w:r>
      <w:r w:rsidR="008B1471" w:rsidRPr="00DD2DA8">
        <w:rPr>
          <w:i/>
          <w:sz w:val="22"/>
          <w:szCs w:val="22"/>
        </w:rPr>
        <w:t xml:space="preserve">, </w:t>
      </w:r>
      <w:r w:rsidR="00F44C65" w:rsidRPr="00DD2DA8">
        <w:rPr>
          <w:i/>
          <w:sz w:val="22"/>
          <w:szCs w:val="22"/>
        </w:rPr>
        <w:t>heteroscedasticity</w:t>
      </w:r>
      <w:r w:rsidRPr="00DD2DA8">
        <w:rPr>
          <w:i/>
          <w:sz w:val="22"/>
          <w:szCs w:val="22"/>
        </w:rPr>
        <w:t xml:space="preserve"> and lagged effects</w:t>
      </w:r>
      <w:r w:rsidR="000D1CB7" w:rsidRPr="00DD2DA8">
        <w:rPr>
          <w:i/>
          <w:sz w:val="22"/>
          <w:szCs w:val="22"/>
        </w:rPr>
        <w:t>.</w:t>
      </w:r>
      <w:r w:rsidRPr="00DD2DA8">
        <w:rPr>
          <w:sz w:val="22"/>
          <w:szCs w:val="22"/>
        </w:rPr>
        <w:t>”</w:t>
      </w:r>
      <w:r w:rsidR="000D1CB7" w:rsidRPr="00DD2DA8">
        <w:rPr>
          <w:sz w:val="22"/>
          <w:szCs w:val="22"/>
        </w:rPr>
        <w:t xml:space="preserve">  </w:t>
      </w:r>
    </w:p>
    <w:p w14:paraId="35C2C83A" w14:textId="5BAD7A69" w:rsidR="002629B1" w:rsidRPr="00DD2DA8" w:rsidRDefault="002629B1" w:rsidP="001C7168">
      <w:pPr>
        <w:ind w:left="146"/>
        <w:rPr>
          <w:position w:val="2"/>
          <w:sz w:val="22"/>
          <w:szCs w:val="22"/>
        </w:rPr>
      </w:pPr>
    </w:p>
    <w:p w14:paraId="475B3BD2" w14:textId="3EEDF1C4" w:rsidR="0001361A" w:rsidRPr="00DD2DA8" w:rsidRDefault="00D84BD7" w:rsidP="0001361A">
      <w:pPr>
        <w:rPr>
          <w:sz w:val="22"/>
          <w:szCs w:val="22"/>
        </w:rPr>
      </w:pPr>
      <w:r w:rsidRPr="00DD2DA8">
        <w:rPr>
          <w:b/>
          <w:spacing w:val="-2"/>
          <w:sz w:val="22"/>
          <w:szCs w:val="22"/>
        </w:rPr>
        <w:t xml:space="preserve">  University of Arizona</w:t>
      </w:r>
      <w:r w:rsidR="0001361A" w:rsidRPr="00DD2DA8">
        <w:rPr>
          <w:b/>
          <w:spacing w:val="-2"/>
          <w:sz w:val="22"/>
          <w:szCs w:val="22"/>
        </w:rPr>
        <w:t xml:space="preserve">                                       </w:t>
      </w:r>
      <w:r w:rsidR="0001361A" w:rsidRPr="00DD2DA8">
        <w:rPr>
          <w:sz w:val="22"/>
          <w:szCs w:val="22"/>
        </w:rPr>
        <w:t xml:space="preserve">                                                                </w:t>
      </w:r>
      <w:r w:rsidRPr="00DD2DA8">
        <w:rPr>
          <w:sz w:val="22"/>
          <w:szCs w:val="22"/>
        </w:rPr>
        <w:t xml:space="preserve">                    </w:t>
      </w:r>
      <w:r w:rsidR="0001361A" w:rsidRPr="00DD2DA8">
        <w:rPr>
          <w:sz w:val="22"/>
          <w:szCs w:val="22"/>
        </w:rPr>
        <w:t xml:space="preserve"> </w:t>
      </w:r>
      <w:r w:rsidRPr="00DD2DA8">
        <w:rPr>
          <w:sz w:val="22"/>
          <w:szCs w:val="22"/>
        </w:rPr>
        <w:t xml:space="preserve"> </w:t>
      </w:r>
      <w:r w:rsidR="0001361A" w:rsidRPr="00DD2DA8">
        <w:rPr>
          <w:sz w:val="22"/>
          <w:szCs w:val="22"/>
        </w:rPr>
        <w:t>2013-2015</w:t>
      </w:r>
    </w:p>
    <w:p w14:paraId="76764A6A" w14:textId="070FE805" w:rsidR="0001361A" w:rsidRPr="00DD2DA8" w:rsidRDefault="0001361A" w:rsidP="0001361A">
      <w:pPr>
        <w:ind w:left="146"/>
        <w:rPr>
          <w:sz w:val="22"/>
          <w:szCs w:val="22"/>
        </w:rPr>
      </w:pPr>
      <w:r w:rsidRPr="00DD2DA8">
        <w:rPr>
          <w:sz w:val="22"/>
          <w:szCs w:val="22"/>
        </w:rPr>
        <w:t>M</w:t>
      </w:r>
      <w:r w:rsidR="00D63B0B" w:rsidRPr="00DD2DA8">
        <w:rPr>
          <w:sz w:val="22"/>
          <w:szCs w:val="22"/>
        </w:rPr>
        <w:t xml:space="preserve">.S. </w:t>
      </w:r>
      <w:r w:rsidRPr="00DD2DA8">
        <w:rPr>
          <w:sz w:val="22"/>
          <w:szCs w:val="22"/>
        </w:rPr>
        <w:t>in Statistic</w:t>
      </w:r>
      <w:r w:rsidR="000D1CB7" w:rsidRPr="00DD2DA8">
        <w:rPr>
          <w:sz w:val="22"/>
          <w:szCs w:val="22"/>
        </w:rPr>
        <w:t>.  GPA 4.00/4.00</w:t>
      </w:r>
    </w:p>
    <w:p w14:paraId="293DEA88" w14:textId="77777777" w:rsidR="0001361A" w:rsidRPr="00DD2DA8" w:rsidRDefault="0001361A" w:rsidP="001C7168">
      <w:pPr>
        <w:ind w:left="146"/>
        <w:rPr>
          <w:position w:val="2"/>
          <w:sz w:val="22"/>
          <w:szCs w:val="22"/>
        </w:rPr>
      </w:pPr>
    </w:p>
    <w:p w14:paraId="2D4CD542" w14:textId="4770D603" w:rsidR="00B7394F" w:rsidRPr="00DD2DA8" w:rsidRDefault="00D84BD7" w:rsidP="00D63B0B">
      <w:pPr>
        <w:spacing w:before="97"/>
        <w:ind w:left="144"/>
        <w:rPr>
          <w:sz w:val="22"/>
          <w:szCs w:val="22"/>
        </w:rPr>
      </w:pPr>
      <w:r w:rsidRPr="00DD2DA8">
        <w:rPr>
          <w:b/>
          <w:position w:val="2"/>
          <w:sz w:val="22"/>
          <w:szCs w:val="22"/>
        </w:rPr>
        <w:t>University of Nairobi, Kenya</w:t>
      </w:r>
      <w:r w:rsidR="00156A4A" w:rsidRPr="00DD2DA8">
        <w:rPr>
          <w:b/>
          <w:position w:val="2"/>
          <w:sz w:val="22"/>
          <w:szCs w:val="22"/>
        </w:rPr>
        <w:t xml:space="preserve"> </w:t>
      </w:r>
      <w:r w:rsidR="0054742E" w:rsidRPr="00DD2DA8">
        <w:rPr>
          <w:b/>
          <w:position w:val="2"/>
          <w:sz w:val="22"/>
          <w:szCs w:val="22"/>
        </w:rPr>
        <w:t xml:space="preserve">    </w:t>
      </w:r>
      <w:r w:rsidR="00924B39" w:rsidRPr="00DD2DA8">
        <w:rPr>
          <w:b/>
          <w:position w:val="2"/>
          <w:sz w:val="22"/>
          <w:szCs w:val="22"/>
        </w:rPr>
        <w:t xml:space="preserve">            </w:t>
      </w:r>
      <w:r w:rsidR="0054742E" w:rsidRPr="00DD2DA8">
        <w:rPr>
          <w:b/>
          <w:position w:val="2"/>
          <w:sz w:val="22"/>
          <w:szCs w:val="22"/>
        </w:rPr>
        <w:t xml:space="preserve">  </w:t>
      </w:r>
      <w:r w:rsidR="0054742E" w:rsidRPr="00DD2DA8">
        <w:rPr>
          <w:sz w:val="22"/>
          <w:szCs w:val="22"/>
        </w:rPr>
        <w:t xml:space="preserve">                                 </w:t>
      </w:r>
      <w:r w:rsidR="000766F1" w:rsidRPr="00DD2DA8">
        <w:rPr>
          <w:sz w:val="22"/>
          <w:szCs w:val="22"/>
        </w:rPr>
        <w:t xml:space="preserve">               </w:t>
      </w:r>
      <w:r w:rsidR="00CE0CCF" w:rsidRPr="00DD2DA8">
        <w:rPr>
          <w:sz w:val="22"/>
          <w:szCs w:val="22"/>
        </w:rPr>
        <w:t xml:space="preserve">            </w:t>
      </w:r>
      <w:r w:rsidR="00223132" w:rsidRPr="00DD2DA8">
        <w:rPr>
          <w:sz w:val="22"/>
          <w:szCs w:val="22"/>
        </w:rPr>
        <w:t xml:space="preserve">    </w:t>
      </w:r>
      <w:r w:rsidR="000766F1" w:rsidRPr="00DD2DA8">
        <w:rPr>
          <w:sz w:val="22"/>
          <w:szCs w:val="22"/>
        </w:rPr>
        <w:t xml:space="preserve"> </w:t>
      </w:r>
      <w:r w:rsidRPr="00DD2DA8">
        <w:rPr>
          <w:sz w:val="22"/>
          <w:szCs w:val="22"/>
        </w:rPr>
        <w:t xml:space="preserve">                        </w:t>
      </w:r>
      <w:r w:rsidR="00D84976">
        <w:rPr>
          <w:sz w:val="22"/>
          <w:szCs w:val="22"/>
        </w:rPr>
        <w:t xml:space="preserve"> </w:t>
      </w:r>
      <w:r w:rsidR="00F47369" w:rsidRPr="00DD2DA8">
        <w:rPr>
          <w:sz w:val="22"/>
          <w:szCs w:val="22"/>
        </w:rPr>
        <w:t>2008-2012</w:t>
      </w:r>
    </w:p>
    <w:p w14:paraId="779E1B4A" w14:textId="66A1B99A" w:rsidR="00156A4A" w:rsidRPr="00DD2DA8" w:rsidRDefault="00F55311" w:rsidP="00D63B0B">
      <w:pPr>
        <w:ind w:left="144"/>
        <w:rPr>
          <w:sz w:val="22"/>
          <w:szCs w:val="22"/>
        </w:rPr>
      </w:pPr>
      <w:r w:rsidRPr="00DD2DA8">
        <w:rPr>
          <w:position w:val="2"/>
          <w:sz w:val="22"/>
          <w:szCs w:val="22"/>
        </w:rPr>
        <w:t>B</w:t>
      </w:r>
      <w:r w:rsidR="00D63B0B" w:rsidRPr="00DD2DA8">
        <w:rPr>
          <w:position w:val="2"/>
          <w:sz w:val="22"/>
          <w:szCs w:val="22"/>
        </w:rPr>
        <w:t>.</w:t>
      </w:r>
      <w:r w:rsidRPr="00DD2DA8">
        <w:rPr>
          <w:position w:val="2"/>
          <w:sz w:val="22"/>
          <w:szCs w:val="22"/>
        </w:rPr>
        <w:t>Sc</w:t>
      </w:r>
      <w:r w:rsidR="00D63B0B" w:rsidRPr="00DD2DA8">
        <w:rPr>
          <w:position w:val="2"/>
          <w:sz w:val="22"/>
          <w:szCs w:val="22"/>
        </w:rPr>
        <w:t>.</w:t>
      </w:r>
      <w:r w:rsidR="00156A4A" w:rsidRPr="00DD2DA8">
        <w:rPr>
          <w:position w:val="2"/>
          <w:sz w:val="22"/>
          <w:szCs w:val="22"/>
        </w:rPr>
        <w:t xml:space="preserve"> Actuarial </w:t>
      </w:r>
      <w:r w:rsidR="000C76FE" w:rsidRPr="00DD2DA8">
        <w:rPr>
          <w:position w:val="2"/>
          <w:sz w:val="22"/>
          <w:szCs w:val="22"/>
        </w:rPr>
        <w:t>Science</w:t>
      </w:r>
      <w:r w:rsidR="00E46283">
        <w:rPr>
          <w:position w:val="2"/>
          <w:sz w:val="22"/>
          <w:szCs w:val="22"/>
        </w:rPr>
        <w:t>.</w:t>
      </w:r>
    </w:p>
    <w:p w14:paraId="0789EFAE" w14:textId="77777777" w:rsidR="00B7394F" w:rsidRPr="00DD2DA8" w:rsidRDefault="00B7394F" w:rsidP="001C7168">
      <w:pPr>
        <w:spacing w:before="1"/>
        <w:rPr>
          <w:sz w:val="22"/>
          <w:szCs w:val="22"/>
        </w:rPr>
      </w:pPr>
    </w:p>
    <w:p w14:paraId="4B9A4406" w14:textId="6A3112DE" w:rsidR="00B7394F" w:rsidRPr="00DD2DA8" w:rsidRDefault="00D63B0B" w:rsidP="002E2821">
      <w:pPr>
        <w:tabs>
          <w:tab w:val="left" w:pos="9880"/>
        </w:tabs>
        <w:ind w:left="146"/>
        <w:rPr>
          <w:sz w:val="22"/>
          <w:szCs w:val="22"/>
          <w:u w:val="single"/>
        </w:rPr>
      </w:pPr>
      <w:r w:rsidRPr="00DD2DA8">
        <w:rPr>
          <w:b/>
          <w:sz w:val="22"/>
          <w:szCs w:val="22"/>
          <w:u w:val="single"/>
        </w:rPr>
        <w:t>EMPLOYMENT</w:t>
      </w:r>
      <w:r w:rsidR="0054742E" w:rsidRPr="00DD2DA8">
        <w:rPr>
          <w:b/>
          <w:sz w:val="22"/>
          <w:szCs w:val="22"/>
          <w:u w:val="single"/>
        </w:rPr>
        <w:t xml:space="preserve"> </w:t>
      </w:r>
    </w:p>
    <w:p w14:paraId="0565D071" w14:textId="66A1CB59" w:rsidR="00027574" w:rsidRPr="00DD2DA8" w:rsidRDefault="00027574" w:rsidP="001C7168">
      <w:pPr>
        <w:ind w:left="146"/>
        <w:rPr>
          <w:b/>
          <w:sz w:val="22"/>
          <w:szCs w:val="22"/>
        </w:rPr>
      </w:pPr>
      <w:r w:rsidRPr="00DD2DA8">
        <w:rPr>
          <w:b/>
          <w:sz w:val="22"/>
          <w:szCs w:val="22"/>
        </w:rPr>
        <w:t>Teaching Assistant, University of Arizona</w:t>
      </w:r>
      <w:r w:rsidR="00BD55A1" w:rsidRPr="00DD2DA8">
        <w:rPr>
          <w:b/>
          <w:sz w:val="22"/>
          <w:szCs w:val="22"/>
        </w:rPr>
        <w:t>, 8/2014 - Present</w:t>
      </w:r>
    </w:p>
    <w:p w14:paraId="752037CE" w14:textId="77777777" w:rsidR="00027574" w:rsidRPr="00DD2DA8" w:rsidRDefault="00027574" w:rsidP="001C7168">
      <w:pPr>
        <w:ind w:left="146"/>
        <w:rPr>
          <w:b/>
          <w:sz w:val="22"/>
          <w:szCs w:val="22"/>
        </w:rPr>
      </w:pPr>
    </w:p>
    <w:p w14:paraId="42387738" w14:textId="0678FE92" w:rsidR="00BD55A1" w:rsidRPr="00DD2DA8" w:rsidRDefault="00BD55A1" w:rsidP="001B5FC2">
      <w:pPr>
        <w:ind w:left="630"/>
        <w:rPr>
          <w:sz w:val="22"/>
          <w:szCs w:val="22"/>
        </w:rPr>
      </w:pPr>
      <w:r w:rsidRPr="00DD2DA8">
        <w:rPr>
          <w:sz w:val="22"/>
          <w:szCs w:val="22"/>
        </w:rPr>
        <w:t>Worked as a Teaching Assistant for t</w:t>
      </w:r>
      <w:r w:rsidR="00E46283">
        <w:rPr>
          <w:sz w:val="22"/>
          <w:szCs w:val="22"/>
        </w:rPr>
        <w:t>he c</w:t>
      </w:r>
      <w:r w:rsidRPr="00DD2DA8">
        <w:rPr>
          <w:sz w:val="22"/>
          <w:szCs w:val="22"/>
        </w:rPr>
        <w:t>ourses</w:t>
      </w:r>
      <w:r w:rsidR="00E46283">
        <w:rPr>
          <w:sz w:val="22"/>
          <w:szCs w:val="22"/>
        </w:rPr>
        <w:t xml:space="preserve"> listed below</w:t>
      </w:r>
      <w:r w:rsidR="001B5FC2" w:rsidRPr="00DD2DA8">
        <w:rPr>
          <w:sz w:val="22"/>
          <w:szCs w:val="22"/>
        </w:rPr>
        <w:t>. Duties included grading exams, holding office hours, doing recitation sessions, and writing the exams.</w:t>
      </w:r>
    </w:p>
    <w:p w14:paraId="13776333" w14:textId="6F98EFE8" w:rsidR="00BD55A1" w:rsidRPr="00DD2DA8" w:rsidRDefault="00BD55A1" w:rsidP="001C7168">
      <w:pPr>
        <w:ind w:left="146"/>
        <w:rPr>
          <w:b/>
          <w:sz w:val="22"/>
          <w:szCs w:val="22"/>
        </w:rPr>
      </w:pPr>
    </w:p>
    <w:p w14:paraId="593891DD" w14:textId="5D1495DA" w:rsidR="00BD55A1" w:rsidRPr="00DD2DA8" w:rsidRDefault="00BD55A1" w:rsidP="001B5FC2">
      <w:pPr>
        <w:ind w:left="1080"/>
        <w:rPr>
          <w:sz w:val="22"/>
          <w:szCs w:val="22"/>
        </w:rPr>
      </w:pPr>
      <w:r w:rsidRPr="00DD2DA8">
        <w:rPr>
          <w:sz w:val="22"/>
          <w:szCs w:val="22"/>
        </w:rPr>
        <w:t>STAT 363 (Introduction to Statistical Methods) – 2 Semester</w:t>
      </w:r>
    </w:p>
    <w:p w14:paraId="797551F8" w14:textId="79C5BCF6" w:rsidR="00BD55A1" w:rsidRPr="00DD2DA8" w:rsidRDefault="00BD55A1" w:rsidP="001B5FC2">
      <w:pPr>
        <w:ind w:left="1080"/>
        <w:rPr>
          <w:sz w:val="22"/>
          <w:szCs w:val="22"/>
        </w:rPr>
      </w:pPr>
      <w:r w:rsidRPr="00DD2DA8">
        <w:rPr>
          <w:sz w:val="22"/>
          <w:szCs w:val="22"/>
        </w:rPr>
        <w:t>STAT 263 (Introduction to Statistics and Biostatistics) – 4 Semesters</w:t>
      </w:r>
    </w:p>
    <w:p w14:paraId="31EF115E" w14:textId="3B7A217C" w:rsidR="00BD55A1" w:rsidRPr="00DD2DA8" w:rsidRDefault="00BD55A1" w:rsidP="001C7168">
      <w:pPr>
        <w:ind w:left="1080"/>
        <w:rPr>
          <w:sz w:val="22"/>
          <w:szCs w:val="22"/>
        </w:rPr>
      </w:pPr>
    </w:p>
    <w:p w14:paraId="1A5F01C3" w14:textId="4DC1997B" w:rsidR="00BD55A1" w:rsidRPr="00DD2DA8" w:rsidRDefault="00BD55A1" w:rsidP="001B5FC2">
      <w:pPr>
        <w:ind w:left="720"/>
        <w:rPr>
          <w:sz w:val="22"/>
          <w:szCs w:val="22"/>
        </w:rPr>
      </w:pPr>
      <w:r w:rsidRPr="00DD2DA8">
        <w:rPr>
          <w:sz w:val="22"/>
          <w:szCs w:val="22"/>
        </w:rPr>
        <w:t>Instructor fo</w:t>
      </w:r>
      <w:r w:rsidR="001B5FC2" w:rsidRPr="00DD2DA8">
        <w:rPr>
          <w:sz w:val="22"/>
          <w:szCs w:val="22"/>
        </w:rPr>
        <w:t>r</w:t>
      </w:r>
      <w:r w:rsidRPr="00DD2DA8">
        <w:rPr>
          <w:sz w:val="22"/>
          <w:szCs w:val="22"/>
        </w:rPr>
        <w:t xml:space="preserve"> the following course</w:t>
      </w:r>
      <w:r w:rsidR="001B5FC2" w:rsidRPr="00DD2DA8">
        <w:rPr>
          <w:sz w:val="22"/>
          <w:szCs w:val="22"/>
        </w:rPr>
        <w:t>s. I was the sole instructor responsible for teaching the course for the entire semester.</w:t>
      </w:r>
    </w:p>
    <w:p w14:paraId="4DFD036F" w14:textId="49D34BDD" w:rsidR="00BD55A1" w:rsidRPr="00DD2DA8" w:rsidRDefault="00BD55A1" w:rsidP="001C7168">
      <w:pPr>
        <w:ind w:left="146"/>
        <w:rPr>
          <w:b/>
          <w:sz w:val="22"/>
          <w:szCs w:val="22"/>
        </w:rPr>
      </w:pPr>
    </w:p>
    <w:p w14:paraId="4A1235B3" w14:textId="1D205CBB" w:rsidR="00BD55A1" w:rsidRPr="00DD2DA8" w:rsidRDefault="00BD55A1" w:rsidP="00F31555">
      <w:pPr>
        <w:ind w:left="1080"/>
        <w:rPr>
          <w:sz w:val="22"/>
          <w:szCs w:val="22"/>
        </w:rPr>
      </w:pPr>
      <w:r w:rsidRPr="00DD2DA8">
        <w:rPr>
          <w:sz w:val="22"/>
          <w:szCs w:val="22"/>
        </w:rPr>
        <w:t>MATH 112 (College Algebra) - 2 Semesters</w:t>
      </w:r>
    </w:p>
    <w:p w14:paraId="46491DEF" w14:textId="77777777" w:rsidR="00BD55A1" w:rsidRPr="00DD2DA8" w:rsidRDefault="00BD55A1" w:rsidP="001C7168">
      <w:pPr>
        <w:ind w:left="146"/>
        <w:rPr>
          <w:b/>
          <w:sz w:val="22"/>
          <w:szCs w:val="22"/>
        </w:rPr>
      </w:pPr>
    </w:p>
    <w:p w14:paraId="11F0B503" w14:textId="600D0DE9" w:rsidR="00BD55A1" w:rsidRDefault="001B5FC2" w:rsidP="001B5FC2">
      <w:pPr>
        <w:ind w:left="720"/>
        <w:rPr>
          <w:sz w:val="22"/>
          <w:szCs w:val="22"/>
        </w:rPr>
      </w:pPr>
      <w:r w:rsidRPr="00DD2DA8">
        <w:rPr>
          <w:sz w:val="22"/>
          <w:szCs w:val="22"/>
        </w:rPr>
        <w:t xml:space="preserve">Tutored in one-on-one sessions at the University Tutoring Center for the following courses: </w:t>
      </w:r>
    </w:p>
    <w:p w14:paraId="6FDB94C9" w14:textId="77777777" w:rsidR="00E46283" w:rsidRPr="00DD2DA8" w:rsidRDefault="00E46283" w:rsidP="001B5FC2">
      <w:pPr>
        <w:ind w:left="720"/>
        <w:rPr>
          <w:sz w:val="22"/>
          <w:szCs w:val="22"/>
        </w:rPr>
      </w:pPr>
    </w:p>
    <w:p w14:paraId="0B235BF1" w14:textId="4EAFA2CD" w:rsidR="001B5FC2" w:rsidRPr="00DD2DA8" w:rsidRDefault="001B5FC2" w:rsidP="00F31555">
      <w:pPr>
        <w:ind w:left="1080"/>
        <w:rPr>
          <w:sz w:val="22"/>
          <w:szCs w:val="22"/>
        </w:rPr>
      </w:pPr>
      <w:r w:rsidRPr="00DD2DA8">
        <w:rPr>
          <w:sz w:val="22"/>
          <w:szCs w:val="22"/>
        </w:rPr>
        <w:t xml:space="preserve">MATH 112 (College Algebra) </w:t>
      </w:r>
      <w:r w:rsidR="00CF421B" w:rsidRPr="00DD2DA8">
        <w:rPr>
          <w:sz w:val="22"/>
          <w:szCs w:val="22"/>
        </w:rPr>
        <w:t xml:space="preserve">- </w:t>
      </w:r>
      <w:r w:rsidR="00F31555" w:rsidRPr="00DD2DA8">
        <w:rPr>
          <w:sz w:val="22"/>
          <w:szCs w:val="22"/>
        </w:rPr>
        <w:t>8 Semesters</w:t>
      </w:r>
    </w:p>
    <w:p w14:paraId="599E984C" w14:textId="477BEF0B" w:rsidR="00CF421B" w:rsidRPr="00DD2DA8" w:rsidRDefault="00CF421B" w:rsidP="00F31555">
      <w:pPr>
        <w:spacing w:before="36"/>
        <w:ind w:left="1080" w:right="93"/>
        <w:jc w:val="both"/>
        <w:rPr>
          <w:sz w:val="22"/>
          <w:szCs w:val="22"/>
        </w:rPr>
      </w:pPr>
      <w:r w:rsidRPr="00DD2DA8">
        <w:rPr>
          <w:sz w:val="22"/>
          <w:szCs w:val="22"/>
        </w:rPr>
        <w:t xml:space="preserve">STAT 163 (Basic Statistics) </w:t>
      </w:r>
      <w:r w:rsidR="00F31555" w:rsidRPr="00DD2DA8">
        <w:rPr>
          <w:sz w:val="22"/>
          <w:szCs w:val="22"/>
        </w:rPr>
        <w:t>- 8 Semesters</w:t>
      </w:r>
    </w:p>
    <w:p w14:paraId="66B631CD" w14:textId="77777777" w:rsidR="00F31555" w:rsidRPr="00DD2DA8" w:rsidRDefault="00CF421B" w:rsidP="00F31555">
      <w:pPr>
        <w:spacing w:before="36"/>
        <w:ind w:left="1080" w:right="93"/>
        <w:jc w:val="both"/>
        <w:rPr>
          <w:sz w:val="22"/>
          <w:szCs w:val="22"/>
        </w:rPr>
      </w:pPr>
      <w:r w:rsidRPr="00DD2DA8">
        <w:rPr>
          <w:sz w:val="22"/>
          <w:szCs w:val="22"/>
        </w:rPr>
        <w:t>STAT 263 (Introduction to Statistics and Biostatistics)</w:t>
      </w:r>
      <w:r w:rsidR="00F31555" w:rsidRPr="00DD2DA8">
        <w:rPr>
          <w:sz w:val="22"/>
          <w:szCs w:val="22"/>
        </w:rPr>
        <w:t xml:space="preserve"> - 8 Semesters</w:t>
      </w:r>
    </w:p>
    <w:p w14:paraId="1CC7067A" w14:textId="1A504034" w:rsidR="00F31555" w:rsidRPr="00DD2DA8" w:rsidRDefault="00CF421B" w:rsidP="00F31555">
      <w:pPr>
        <w:spacing w:before="36"/>
        <w:ind w:left="1080" w:right="93"/>
        <w:jc w:val="both"/>
        <w:rPr>
          <w:sz w:val="22"/>
          <w:szCs w:val="22"/>
        </w:rPr>
      </w:pPr>
      <w:r w:rsidRPr="00DD2DA8">
        <w:rPr>
          <w:sz w:val="22"/>
          <w:szCs w:val="22"/>
        </w:rPr>
        <w:t>MATH 125 (Calculus I)</w:t>
      </w:r>
      <w:r w:rsidR="00F31555" w:rsidRPr="00DD2DA8">
        <w:rPr>
          <w:sz w:val="22"/>
          <w:szCs w:val="22"/>
        </w:rPr>
        <w:t xml:space="preserve"> - 8 Semesters</w:t>
      </w:r>
    </w:p>
    <w:p w14:paraId="67D54B59" w14:textId="55E7D2F6" w:rsidR="00F31555" w:rsidRDefault="00CF421B" w:rsidP="00F31555">
      <w:pPr>
        <w:spacing w:before="36"/>
        <w:ind w:left="1080" w:right="93"/>
        <w:jc w:val="both"/>
        <w:rPr>
          <w:sz w:val="22"/>
          <w:szCs w:val="22"/>
        </w:rPr>
      </w:pPr>
      <w:r w:rsidRPr="00DD2DA8">
        <w:rPr>
          <w:sz w:val="22"/>
          <w:szCs w:val="22"/>
        </w:rPr>
        <w:t>MATH 129 (Calculus II)</w:t>
      </w:r>
      <w:r w:rsidR="00F31555" w:rsidRPr="00DD2DA8">
        <w:rPr>
          <w:sz w:val="22"/>
          <w:szCs w:val="22"/>
        </w:rPr>
        <w:t xml:space="preserve"> - 8 Semesters</w:t>
      </w:r>
    </w:p>
    <w:p w14:paraId="39950F98" w14:textId="77777777" w:rsidR="00E46283" w:rsidRPr="00DD2DA8" w:rsidRDefault="00E46283" w:rsidP="00F31555">
      <w:pPr>
        <w:spacing w:before="36"/>
        <w:ind w:left="1080" w:right="93"/>
        <w:jc w:val="both"/>
        <w:rPr>
          <w:sz w:val="22"/>
          <w:szCs w:val="22"/>
        </w:rPr>
      </w:pPr>
    </w:p>
    <w:p w14:paraId="1244E561" w14:textId="77777777" w:rsidR="00F31555" w:rsidRPr="00DD2DA8" w:rsidRDefault="00F47369" w:rsidP="00F31555">
      <w:pPr>
        <w:spacing w:before="57"/>
        <w:ind w:left="146"/>
        <w:rPr>
          <w:b/>
          <w:sz w:val="22"/>
          <w:szCs w:val="22"/>
        </w:rPr>
      </w:pPr>
      <w:r w:rsidRPr="00DD2DA8">
        <w:rPr>
          <w:b/>
          <w:position w:val="2"/>
          <w:sz w:val="22"/>
          <w:szCs w:val="22"/>
        </w:rPr>
        <w:t>Risk Analyst</w:t>
      </w:r>
      <w:r w:rsidR="0096070D" w:rsidRPr="00DD2DA8">
        <w:rPr>
          <w:b/>
          <w:position w:val="2"/>
          <w:sz w:val="22"/>
          <w:szCs w:val="22"/>
        </w:rPr>
        <w:t xml:space="preserve">, </w:t>
      </w:r>
      <w:r w:rsidR="0096070D" w:rsidRPr="00DD2DA8">
        <w:rPr>
          <w:b/>
          <w:sz w:val="22"/>
          <w:szCs w:val="22"/>
        </w:rPr>
        <w:t xml:space="preserve">Equity Bank Limited, </w:t>
      </w:r>
      <w:r w:rsidR="0096070D" w:rsidRPr="00DD2DA8">
        <w:rPr>
          <w:b/>
          <w:spacing w:val="-17"/>
          <w:sz w:val="22"/>
          <w:szCs w:val="22"/>
        </w:rPr>
        <w:t>Nairobi</w:t>
      </w:r>
      <w:r w:rsidR="0096070D" w:rsidRPr="00DD2DA8">
        <w:rPr>
          <w:b/>
          <w:sz w:val="22"/>
          <w:szCs w:val="22"/>
        </w:rPr>
        <w:t>, Kenya, 9/</w:t>
      </w:r>
      <w:r w:rsidR="00903053" w:rsidRPr="00DD2DA8">
        <w:rPr>
          <w:b/>
          <w:sz w:val="22"/>
          <w:szCs w:val="22"/>
        </w:rPr>
        <w:t>2012-4/2013</w:t>
      </w:r>
    </w:p>
    <w:p w14:paraId="17ED582B" w14:textId="32110B7F" w:rsidR="00C771C3" w:rsidRPr="00DD2DA8" w:rsidRDefault="00F31555" w:rsidP="00D84976">
      <w:pPr>
        <w:spacing w:before="57"/>
        <w:ind w:left="720"/>
        <w:rPr>
          <w:b/>
          <w:sz w:val="22"/>
          <w:szCs w:val="22"/>
        </w:rPr>
      </w:pPr>
      <w:r w:rsidRPr="00DD2DA8">
        <w:rPr>
          <w:sz w:val="22"/>
          <w:szCs w:val="22"/>
        </w:rPr>
        <w:t xml:space="preserve">Analyzed risk register data from all branches, prepared bank risk reports, trained branch managers on correct implementation of risk registers and performed validation of </w:t>
      </w:r>
      <w:r w:rsidR="00E46283">
        <w:rPr>
          <w:sz w:val="22"/>
          <w:szCs w:val="22"/>
        </w:rPr>
        <w:t xml:space="preserve">a </w:t>
      </w:r>
      <w:r w:rsidRPr="00DD2DA8">
        <w:rPr>
          <w:sz w:val="22"/>
          <w:szCs w:val="22"/>
        </w:rPr>
        <w:t>previously developed credit score model to establish its effectiveness.</w:t>
      </w:r>
    </w:p>
    <w:p w14:paraId="4F42D4A3" w14:textId="05B30F2D" w:rsidR="00B7394F" w:rsidRPr="00DD2DA8" w:rsidRDefault="00903053" w:rsidP="001C7168">
      <w:pPr>
        <w:spacing w:before="57"/>
        <w:ind w:left="146"/>
        <w:rPr>
          <w:b/>
          <w:sz w:val="22"/>
          <w:szCs w:val="22"/>
        </w:rPr>
      </w:pPr>
      <w:r w:rsidRPr="00DD2DA8">
        <w:rPr>
          <w:b/>
          <w:position w:val="2"/>
          <w:sz w:val="22"/>
          <w:szCs w:val="22"/>
        </w:rPr>
        <w:t>Investment analyst intern</w:t>
      </w:r>
      <w:r w:rsidR="0096070D" w:rsidRPr="00DD2DA8">
        <w:rPr>
          <w:b/>
          <w:position w:val="2"/>
          <w:sz w:val="22"/>
          <w:szCs w:val="22"/>
        </w:rPr>
        <w:t xml:space="preserve">, </w:t>
      </w:r>
      <w:r w:rsidR="0096070D" w:rsidRPr="00DD2DA8">
        <w:rPr>
          <w:b/>
          <w:spacing w:val="-19"/>
          <w:sz w:val="22"/>
          <w:szCs w:val="22"/>
        </w:rPr>
        <w:t>Britam Limited, Nairobi, Kenya</w:t>
      </w:r>
      <w:r w:rsidR="0096070D" w:rsidRPr="00DD2DA8">
        <w:rPr>
          <w:b/>
          <w:position w:val="2"/>
          <w:sz w:val="22"/>
          <w:szCs w:val="22"/>
        </w:rPr>
        <w:t xml:space="preserve">, </w:t>
      </w:r>
      <w:r w:rsidRPr="00DD2DA8">
        <w:rPr>
          <w:b/>
          <w:sz w:val="22"/>
          <w:szCs w:val="22"/>
        </w:rPr>
        <w:t>07/2012</w:t>
      </w:r>
      <w:r w:rsidR="0054742E" w:rsidRPr="00DD2DA8">
        <w:rPr>
          <w:b/>
          <w:sz w:val="22"/>
          <w:szCs w:val="22"/>
        </w:rPr>
        <w:t>-</w:t>
      </w:r>
      <w:r w:rsidRPr="00DD2DA8">
        <w:rPr>
          <w:b/>
          <w:sz w:val="22"/>
          <w:szCs w:val="22"/>
        </w:rPr>
        <w:t>08/</w:t>
      </w:r>
      <w:r w:rsidR="0054742E" w:rsidRPr="00DD2DA8">
        <w:rPr>
          <w:b/>
          <w:sz w:val="22"/>
          <w:szCs w:val="22"/>
        </w:rPr>
        <w:t>2012</w:t>
      </w:r>
    </w:p>
    <w:p w14:paraId="21F59EDE" w14:textId="15C85A19" w:rsidR="00B7394F" w:rsidRPr="00DD2DA8" w:rsidRDefault="00F31555" w:rsidP="00D84976">
      <w:pPr>
        <w:spacing w:before="57"/>
        <w:ind w:left="720"/>
        <w:rPr>
          <w:b/>
          <w:sz w:val="22"/>
          <w:szCs w:val="22"/>
        </w:rPr>
      </w:pPr>
      <w:r w:rsidRPr="00DD2DA8">
        <w:rPr>
          <w:position w:val="2"/>
          <w:sz w:val="22"/>
          <w:szCs w:val="22"/>
        </w:rPr>
        <w:t>Performed weekly equities and fixed securities’ market analysis, analyzed the impact of ongoing financial events on performance stocks through expected economic and historical response</w:t>
      </w:r>
      <w:r w:rsidRPr="00DD2DA8">
        <w:rPr>
          <w:b/>
          <w:position w:val="2"/>
          <w:sz w:val="22"/>
          <w:szCs w:val="22"/>
        </w:rPr>
        <w:t>.</w:t>
      </w:r>
    </w:p>
    <w:p w14:paraId="0CF6CD7D" w14:textId="09C19FAD" w:rsidR="000C76FE" w:rsidRPr="00DD2DA8" w:rsidRDefault="00DD2DA8" w:rsidP="00DD2DA8">
      <w:pPr>
        <w:tabs>
          <w:tab w:val="left" w:pos="594"/>
          <w:tab w:val="left" w:pos="900"/>
          <w:tab w:val="left" w:pos="3168"/>
          <w:tab w:val="left" w:pos="3474"/>
        </w:tabs>
        <w:ind w:left="144"/>
        <w:rPr>
          <w:b/>
          <w:bCs/>
          <w:spacing w:val="-2"/>
          <w:sz w:val="22"/>
          <w:szCs w:val="22"/>
        </w:rPr>
      </w:pPr>
      <w:r>
        <w:rPr>
          <w:b/>
          <w:bCs/>
          <w:spacing w:val="-2"/>
          <w:sz w:val="22"/>
          <w:szCs w:val="22"/>
        </w:rPr>
        <w:t xml:space="preserve"> </w:t>
      </w:r>
      <w:r w:rsidR="009D278E" w:rsidRPr="00DD2DA8">
        <w:rPr>
          <w:b/>
          <w:bCs/>
          <w:spacing w:val="-2"/>
          <w:sz w:val="22"/>
          <w:szCs w:val="22"/>
        </w:rPr>
        <w:t>Enforcement Officer</w:t>
      </w:r>
      <w:r w:rsidR="009D278E" w:rsidRPr="00DD2DA8">
        <w:rPr>
          <w:b/>
          <w:spacing w:val="-2"/>
          <w:sz w:val="22"/>
          <w:szCs w:val="22"/>
        </w:rPr>
        <w:t xml:space="preserve">, </w:t>
      </w:r>
      <w:r w:rsidR="000C76FE" w:rsidRPr="00DD2DA8">
        <w:rPr>
          <w:b/>
          <w:spacing w:val="-2"/>
          <w:sz w:val="22"/>
          <w:szCs w:val="22"/>
        </w:rPr>
        <w:t>Equity Bank Limited, Nairobi, Kenya</w:t>
      </w:r>
      <w:r w:rsidR="009D278E" w:rsidRPr="00DD2DA8">
        <w:rPr>
          <w:b/>
          <w:spacing w:val="-2"/>
          <w:sz w:val="22"/>
          <w:szCs w:val="22"/>
        </w:rPr>
        <w:t xml:space="preserve">, </w:t>
      </w:r>
      <w:r w:rsidR="000C76FE" w:rsidRPr="00DD2DA8">
        <w:rPr>
          <w:b/>
          <w:bCs/>
          <w:spacing w:val="-2"/>
          <w:sz w:val="22"/>
          <w:szCs w:val="22"/>
        </w:rPr>
        <w:t>06/2011 – 09/2011</w:t>
      </w:r>
    </w:p>
    <w:p w14:paraId="2D567A77" w14:textId="513A5716" w:rsidR="001C58D6" w:rsidRPr="00DD2DA8" w:rsidRDefault="000C76FE" w:rsidP="00D84976">
      <w:pPr>
        <w:tabs>
          <w:tab w:val="left" w:pos="594"/>
          <w:tab w:val="left" w:pos="900"/>
          <w:tab w:val="left" w:pos="3168"/>
          <w:tab w:val="left" w:pos="3474"/>
          <w:tab w:val="left" w:pos="7800"/>
        </w:tabs>
        <w:ind w:left="720" w:right="-390"/>
        <w:rPr>
          <w:bCs/>
          <w:spacing w:val="-2"/>
          <w:sz w:val="22"/>
          <w:szCs w:val="22"/>
        </w:rPr>
      </w:pPr>
      <w:r w:rsidRPr="00DD2DA8">
        <w:rPr>
          <w:bCs/>
          <w:spacing w:val="-2"/>
          <w:sz w:val="22"/>
          <w:szCs w:val="22"/>
        </w:rPr>
        <w:t>Performed the bank’s first ever dormant account analysis creating a report that highlighted common trends in dormant accounts in record time</w:t>
      </w:r>
      <w:r w:rsidR="001C58D6" w:rsidRPr="00DD2DA8">
        <w:rPr>
          <w:bCs/>
          <w:spacing w:val="-2"/>
          <w:sz w:val="22"/>
          <w:szCs w:val="22"/>
        </w:rPr>
        <w:t xml:space="preserve"> and conducting agency branch visits</w:t>
      </w:r>
      <w:r w:rsidR="001C58D6" w:rsidRPr="00DD2DA8">
        <w:rPr>
          <w:spacing w:val="-2"/>
          <w:sz w:val="22"/>
          <w:szCs w:val="22"/>
        </w:rPr>
        <w:t xml:space="preserve"> </w:t>
      </w:r>
      <w:r w:rsidR="001C58D6" w:rsidRPr="00DD2DA8">
        <w:rPr>
          <w:bCs/>
          <w:spacing w:val="-2"/>
          <w:sz w:val="22"/>
          <w:szCs w:val="22"/>
        </w:rPr>
        <w:t>to evaluate the compliance to bank’s policies and procedures</w:t>
      </w:r>
    </w:p>
    <w:p w14:paraId="462BD211" w14:textId="77777777" w:rsidR="00B93090" w:rsidRPr="00DD2DA8" w:rsidRDefault="00B93090" w:rsidP="001C58D6">
      <w:pPr>
        <w:tabs>
          <w:tab w:val="left" w:pos="594"/>
          <w:tab w:val="left" w:pos="900"/>
          <w:tab w:val="left" w:pos="3168"/>
          <w:tab w:val="left" w:pos="3474"/>
          <w:tab w:val="left" w:pos="7800"/>
        </w:tabs>
        <w:ind w:left="1080" w:right="-390"/>
        <w:rPr>
          <w:bCs/>
          <w:spacing w:val="-2"/>
          <w:sz w:val="22"/>
          <w:szCs w:val="22"/>
        </w:rPr>
      </w:pPr>
    </w:p>
    <w:p w14:paraId="4425EA35" w14:textId="77777777" w:rsidR="00DB0B5B" w:rsidRPr="00DD2DA8" w:rsidRDefault="001F56C5" w:rsidP="00DB0B5B">
      <w:pPr>
        <w:tabs>
          <w:tab w:val="left" w:pos="9880"/>
        </w:tabs>
        <w:ind w:left="146"/>
        <w:rPr>
          <w:b/>
          <w:sz w:val="22"/>
          <w:szCs w:val="22"/>
          <w:u w:val="single"/>
        </w:rPr>
      </w:pPr>
      <w:r w:rsidRPr="00DD2DA8">
        <w:rPr>
          <w:b/>
          <w:spacing w:val="-14"/>
          <w:sz w:val="22"/>
          <w:szCs w:val="22"/>
          <w:u w:val="single"/>
        </w:rPr>
        <w:t xml:space="preserve">HONORS AND AWARDS </w:t>
      </w:r>
      <w:r w:rsidRPr="00DD2DA8">
        <w:rPr>
          <w:b/>
          <w:sz w:val="22"/>
          <w:szCs w:val="22"/>
          <w:u w:val="single"/>
        </w:rPr>
        <w:t xml:space="preserve"> </w:t>
      </w:r>
    </w:p>
    <w:p w14:paraId="7B1DE1DF" w14:textId="799C1CCC" w:rsidR="003F42F6" w:rsidRPr="00DD2DA8" w:rsidRDefault="003F42F6" w:rsidP="00DB0B5B">
      <w:pPr>
        <w:pStyle w:val="ListParagraph"/>
        <w:numPr>
          <w:ilvl w:val="0"/>
          <w:numId w:val="37"/>
        </w:numPr>
        <w:tabs>
          <w:tab w:val="left" w:pos="9880"/>
        </w:tabs>
        <w:ind w:left="540" w:hanging="180"/>
        <w:rPr>
          <w:sz w:val="22"/>
          <w:szCs w:val="22"/>
        </w:rPr>
      </w:pPr>
      <w:r w:rsidRPr="00DD2DA8">
        <w:rPr>
          <w:sz w:val="22"/>
          <w:szCs w:val="22"/>
        </w:rPr>
        <w:t>Passed Society of Actuaries Exams P and F</w:t>
      </w:r>
      <w:r w:rsidR="00767168">
        <w:rPr>
          <w:sz w:val="22"/>
          <w:szCs w:val="22"/>
        </w:rPr>
        <w:t>M</w:t>
      </w:r>
      <w:r w:rsidRPr="00DD2DA8">
        <w:rPr>
          <w:sz w:val="22"/>
          <w:szCs w:val="22"/>
        </w:rPr>
        <w:t>. 2010</w:t>
      </w:r>
    </w:p>
    <w:p w14:paraId="46E414D5" w14:textId="73A300FA" w:rsidR="00B93090" w:rsidRPr="00DD2DA8" w:rsidRDefault="00B93090" w:rsidP="00DB0B5B">
      <w:pPr>
        <w:pStyle w:val="ListParagraph"/>
        <w:numPr>
          <w:ilvl w:val="0"/>
          <w:numId w:val="37"/>
        </w:numPr>
        <w:tabs>
          <w:tab w:val="left" w:pos="9880"/>
        </w:tabs>
        <w:ind w:left="540" w:hanging="180"/>
        <w:rPr>
          <w:b/>
          <w:sz w:val="22"/>
          <w:szCs w:val="22"/>
          <w:u w:val="single"/>
        </w:rPr>
      </w:pPr>
      <w:r w:rsidRPr="00DD2DA8">
        <w:rPr>
          <w:sz w:val="22"/>
          <w:szCs w:val="22"/>
        </w:rPr>
        <w:t xml:space="preserve">University Fellows </w:t>
      </w:r>
      <w:r w:rsidR="003F42F6" w:rsidRPr="00DD2DA8">
        <w:rPr>
          <w:sz w:val="22"/>
          <w:szCs w:val="22"/>
        </w:rPr>
        <w:t>Award</w:t>
      </w:r>
      <w:r w:rsidRPr="00DD2DA8">
        <w:rPr>
          <w:sz w:val="22"/>
          <w:szCs w:val="22"/>
        </w:rPr>
        <w:t>, University of Arizona, Merit scholarship awarded to incoming Ph. D students.</w:t>
      </w:r>
    </w:p>
    <w:p w14:paraId="01B06182" w14:textId="4749FABF" w:rsidR="003F42F6" w:rsidRPr="00DD2DA8" w:rsidRDefault="003F42F6" w:rsidP="003F42F6">
      <w:pPr>
        <w:pStyle w:val="ListParagraph"/>
        <w:tabs>
          <w:tab w:val="left" w:pos="9880"/>
        </w:tabs>
        <w:ind w:left="540"/>
        <w:rPr>
          <w:sz w:val="22"/>
          <w:szCs w:val="22"/>
        </w:rPr>
      </w:pPr>
      <w:r w:rsidRPr="00DD2DA8">
        <w:rPr>
          <w:sz w:val="22"/>
          <w:szCs w:val="22"/>
        </w:rPr>
        <w:t>$ 43, 348.00</w:t>
      </w:r>
      <w:bookmarkStart w:id="0" w:name="_GoBack"/>
      <w:bookmarkEnd w:id="0"/>
    </w:p>
    <w:p w14:paraId="37B40847" w14:textId="5046CAEF" w:rsidR="001F56C5" w:rsidRPr="00DD2DA8" w:rsidRDefault="00B93090" w:rsidP="00DB0B5B">
      <w:pPr>
        <w:pStyle w:val="ListParagraph"/>
        <w:numPr>
          <w:ilvl w:val="0"/>
          <w:numId w:val="37"/>
        </w:numPr>
        <w:tabs>
          <w:tab w:val="left" w:pos="9880"/>
        </w:tabs>
        <w:ind w:left="540" w:hanging="180"/>
        <w:rPr>
          <w:b/>
          <w:sz w:val="22"/>
          <w:szCs w:val="22"/>
          <w:u w:val="single"/>
        </w:rPr>
      </w:pPr>
      <w:r w:rsidRPr="00DD2DA8">
        <w:rPr>
          <w:sz w:val="22"/>
          <w:szCs w:val="22"/>
        </w:rPr>
        <w:lastRenderedPageBreak/>
        <w:t>Student and early career travel award, American Statistical Association, Symposium on Statistics and Data Science, 05/2019</w:t>
      </w:r>
      <w:r w:rsidR="001F56C5" w:rsidRPr="00DD2DA8">
        <w:rPr>
          <w:sz w:val="22"/>
          <w:szCs w:val="22"/>
        </w:rPr>
        <w:t>.</w:t>
      </w:r>
    </w:p>
    <w:p w14:paraId="7E4DD073" w14:textId="408C5E1D" w:rsidR="00B93090" w:rsidRPr="00DD2DA8" w:rsidRDefault="00B93090" w:rsidP="00B93090">
      <w:pPr>
        <w:pStyle w:val="ListParagraph"/>
        <w:numPr>
          <w:ilvl w:val="0"/>
          <w:numId w:val="37"/>
        </w:numPr>
        <w:tabs>
          <w:tab w:val="left" w:pos="9880"/>
        </w:tabs>
        <w:ind w:left="540" w:hanging="180"/>
        <w:rPr>
          <w:b/>
          <w:sz w:val="22"/>
          <w:szCs w:val="22"/>
          <w:u w:val="single"/>
        </w:rPr>
      </w:pPr>
      <w:r w:rsidRPr="00DD2DA8">
        <w:rPr>
          <w:sz w:val="22"/>
          <w:szCs w:val="22"/>
        </w:rPr>
        <w:t>University of Arizona, Graduate Interdisciplinary Program in Statistic, Travel Award, 2019.</w:t>
      </w:r>
    </w:p>
    <w:p w14:paraId="0A42D6C6" w14:textId="239448F5" w:rsidR="00B93090" w:rsidRPr="00DD2DA8" w:rsidRDefault="00B93090" w:rsidP="00B93090">
      <w:pPr>
        <w:pStyle w:val="ListParagraph"/>
        <w:numPr>
          <w:ilvl w:val="0"/>
          <w:numId w:val="37"/>
        </w:numPr>
        <w:tabs>
          <w:tab w:val="left" w:pos="9880"/>
        </w:tabs>
        <w:ind w:left="540" w:hanging="180"/>
        <w:rPr>
          <w:b/>
          <w:sz w:val="22"/>
          <w:szCs w:val="22"/>
          <w:u w:val="single"/>
        </w:rPr>
      </w:pPr>
      <w:r w:rsidRPr="00DD2DA8">
        <w:rPr>
          <w:sz w:val="22"/>
          <w:szCs w:val="22"/>
        </w:rPr>
        <w:t xml:space="preserve">Joint Diversity Mentoring Travel Award, American Statistical Association, 2016.                                                                   </w:t>
      </w:r>
    </w:p>
    <w:p w14:paraId="083AC030" w14:textId="1DF6BF7E" w:rsidR="00B93090" w:rsidRPr="00DD2DA8" w:rsidRDefault="00B93090" w:rsidP="00DB0B5B">
      <w:pPr>
        <w:pStyle w:val="ListParagraph"/>
        <w:numPr>
          <w:ilvl w:val="0"/>
          <w:numId w:val="37"/>
        </w:numPr>
        <w:tabs>
          <w:tab w:val="left" w:pos="9880"/>
        </w:tabs>
        <w:ind w:left="540" w:hanging="180"/>
        <w:rPr>
          <w:b/>
          <w:sz w:val="22"/>
          <w:szCs w:val="22"/>
          <w:u w:val="single"/>
        </w:rPr>
      </w:pPr>
      <w:r w:rsidRPr="00DD2DA8">
        <w:rPr>
          <w:sz w:val="22"/>
          <w:szCs w:val="22"/>
        </w:rPr>
        <w:t>Pre-University Scholarship, Equity Bank Limited, Kenya, 2007.</w:t>
      </w:r>
    </w:p>
    <w:p w14:paraId="0B1B6F02" w14:textId="77777777" w:rsidR="001F56C5" w:rsidRPr="00DD2DA8" w:rsidRDefault="001F56C5" w:rsidP="001F56C5">
      <w:pPr>
        <w:pStyle w:val="ListParagraph"/>
        <w:tabs>
          <w:tab w:val="left" w:pos="9880"/>
        </w:tabs>
        <w:ind w:left="975"/>
        <w:rPr>
          <w:sz w:val="22"/>
          <w:szCs w:val="22"/>
        </w:rPr>
      </w:pPr>
    </w:p>
    <w:p w14:paraId="4D829953" w14:textId="75B77903" w:rsidR="0084366F" w:rsidRPr="00DD2DA8" w:rsidRDefault="009338DB" w:rsidP="0084366F">
      <w:pPr>
        <w:tabs>
          <w:tab w:val="left" w:pos="594"/>
          <w:tab w:val="left" w:pos="900"/>
          <w:tab w:val="left" w:pos="3168"/>
          <w:tab w:val="left" w:pos="3474"/>
        </w:tabs>
        <w:ind w:right="-15"/>
        <w:rPr>
          <w:b/>
          <w:sz w:val="22"/>
          <w:szCs w:val="22"/>
          <w:u w:val="single"/>
        </w:rPr>
      </w:pPr>
      <w:r w:rsidRPr="00DD2DA8">
        <w:rPr>
          <w:b/>
          <w:sz w:val="22"/>
          <w:szCs w:val="22"/>
          <w:u w:val="single"/>
        </w:rPr>
        <w:t>PRESENTATIONS</w:t>
      </w:r>
    </w:p>
    <w:p w14:paraId="0EAE1CAA" w14:textId="77777777" w:rsidR="0084366F" w:rsidRPr="00DD2DA8" w:rsidRDefault="00F064B7" w:rsidP="00BF353A">
      <w:pPr>
        <w:pStyle w:val="ListParagraph"/>
        <w:numPr>
          <w:ilvl w:val="0"/>
          <w:numId w:val="25"/>
        </w:numPr>
        <w:tabs>
          <w:tab w:val="left" w:pos="594"/>
          <w:tab w:val="left" w:pos="900"/>
          <w:tab w:val="left" w:pos="3168"/>
          <w:tab w:val="left" w:pos="3474"/>
        </w:tabs>
        <w:ind w:left="648" w:right="-15"/>
        <w:rPr>
          <w:b/>
          <w:sz w:val="22"/>
          <w:szCs w:val="22"/>
        </w:rPr>
      </w:pPr>
      <w:r w:rsidRPr="00DD2DA8">
        <w:rPr>
          <w:i/>
          <w:sz w:val="22"/>
          <w:szCs w:val="22"/>
        </w:rPr>
        <w:t>A Maximum Likelihood Method for Correlated Discrete and Continuous Outcomes with Selection, Lagged Effects and Variance</w:t>
      </w:r>
      <w:r w:rsidR="001F56C5" w:rsidRPr="00DD2DA8">
        <w:rPr>
          <w:sz w:val="22"/>
          <w:szCs w:val="22"/>
        </w:rPr>
        <w:t xml:space="preserve">.  Poster presentation at the Symposium on Data Science and Statistics, </w:t>
      </w:r>
      <w:r w:rsidRPr="00DD2DA8">
        <w:rPr>
          <w:sz w:val="22"/>
          <w:szCs w:val="22"/>
        </w:rPr>
        <w:t>American Statistical Association</w:t>
      </w:r>
      <w:r w:rsidR="001F56C5" w:rsidRPr="00DD2DA8">
        <w:rPr>
          <w:sz w:val="22"/>
          <w:szCs w:val="22"/>
        </w:rPr>
        <w:t xml:space="preserve">, Bellevue, WA. May 30, 2019. </w:t>
      </w:r>
      <w:r w:rsidRPr="00DD2DA8">
        <w:rPr>
          <w:sz w:val="22"/>
          <w:szCs w:val="22"/>
        </w:rPr>
        <w:t xml:space="preserve"> </w:t>
      </w:r>
    </w:p>
    <w:p w14:paraId="0034AC9F" w14:textId="08745415" w:rsidR="004F793D" w:rsidRPr="00DD2DA8" w:rsidRDefault="001C58D6" w:rsidP="0084366F">
      <w:pPr>
        <w:pStyle w:val="ListParagraph"/>
        <w:numPr>
          <w:ilvl w:val="0"/>
          <w:numId w:val="25"/>
        </w:numPr>
        <w:tabs>
          <w:tab w:val="left" w:pos="594"/>
          <w:tab w:val="left" w:pos="900"/>
          <w:tab w:val="left" w:pos="3168"/>
          <w:tab w:val="left" w:pos="3474"/>
        </w:tabs>
        <w:ind w:right="-15"/>
        <w:rPr>
          <w:b/>
          <w:sz w:val="22"/>
          <w:szCs w:val="22"/>
        </w:rPr>
      </w:pPr>
      <w:r w:rsidRPr="00DD2DA8">
        <w:rPr>
          <w:i/>
          <w:sz w:val="22"/>
          <w:szCs w:val="22"/>
        </w:rPr>
        <w:t>Endogeneity</w:t>
      </w:r>
      <w:r w:rsidR="004F793D" w:rsidRPr="00DD2DA8">
        <w:rPr>
          <w:i/>
          <w:sz w:val="22"/>
          <w:szCs w:val="22"/>
        </w:rPr>
        <w:t xml:space="preserve"> lagged effects and</w:t>
      </w:r>
      <w:r w:rsidRPr="00DD2DA8">
        <w:rPr>
          <w:i/>
          <w:sz w:val="22"/>
          <w:szCs w:val="22"/>
        </w:rPr>
        <w:t xml:space="preserve"> </w:t>
      </w:r>
      <w:r w:rsidR="004F793D" w:rsidRPr="00DD2DA8">
        <w:rPr>
          <w:i/>
          <w:sz w:val="22"/>
          <w:szCs w:val="22"/>
        </w:rPr>
        <w:t>heterogenous variance in correlated discrete and continuous dependent variables.</w:t>
      </w:r>
      <w:r w:rsidRPr="00DD2DA8">
        <w:rPr>
          <w:sz w:val="22"/>
          <w:szCs w:val="22"/>
        </w:rPr>
        <w:t xml:space="preserve"> Short presentation to prospective statistics graduate students at the University of Arizona recruitment event, Tucson, AZ. March</w:t>
      </w:r>
      <w:r w:rsidR="00E46283">
        <w:rPr>
          <w:sz w:val="22"/>
          <w:szCs w:val="22"/>
        </w:rPr>
        <w:t xml:space="preserve"> 11,</w:t>
      </w:r>
      <w:r w:rsidRPr="00DD2DA8">
        <w:rPr>
          <w:sz w:val="22"/>
          <w:szCs w:val="22"/>
        </w:rPr>
        <w:t xml:space="preserve"> 2019.</w:t>
      </w:r>
    </w:p>
    <w:p w14:paraId="707EEC71" w14:textId="7D18BDDC" w:rsidR="009373F1" w:rsidRPr="00DD2DA8" w:rsidRDefault="009373F1" w:rsidP="009373F1">
      <w:pPr>
        <w:pStyle w:val="ListParagraph"/>
        <w:numPr>
          <w:ilvl w:val="0"/>
          <w:numId w:val="8"/>
        </w:numPr>
        <w:tabs>
          <w:tab w:val="left" w:pos="594"/>
          <w:tab w:val="left" w:pos="900"/>
          <w:tab w:val="left" w:pos="3168"/>
          <w:tab w:val="left" w:pos="3474"/>
        </w:tabs>
        <w:ind w:left="540" w:right="-15" w:hanging="180"/>
        <w:rPr>
          <w:sz w:val="22"/>
          <w:szCs w:val="22"/>
        </w:rPr>
      </w:pPr>
      <w:r w:rsidRPr="00DD2DA8">
        <w:rPr>
          <w:i/>
          <w:sz w:val="22"/>
          <w:szCs w:val="22"/>
        </w:rPr>
        <w:t xml:space="preserve">A Maximum Likelihood Method for Correlated Discrete and Continuous Outcomes with Selection and Lagged Effects: Quantifying the Role of Past Season Yield on Improved Maize Seed Adoption. </w:t>
      </w:r>
      <w:r w:rsidRPr="00DD2DA8">
        <w:rPr>
          <w:sz w:val="22"/>
          <w:szCs w:val="22"/>
        </w:rPr>
        <w:t>Poster</w:t>
      </w:r>
    </w:p>
    <w:p w14:paraId="4951762D" w14:textId="27882C5E" w:rsidR="008B1631" w:rsidRPr="00DD2DA8" w:rsidRDefault="009373F1" w:rsidP="009373F1">
      <w:pPr>
        <w:pStyle w:val="ListParagraph"/>
        <w:tabs>
          <w:tab w:val="left" w:pos="630"/>
          <w:tab w:val="left" w:pos="900"/>
          <w:tab w:val="left" w:pos="3168"/>
          <w:tab w:val="left" w:pos="3474"/>
        </w:tabs>
        <w:ind w:left="540" w:right="-14" w:firstLine="7"/>
        <w:rPr>
          <w:sz w:val="22"/>
          <w:szCs w:val="22"/>
        </w:rPr>
      </w:pPr>
      <w:r w:rsidRPr="00DD2DA8">
        <w:rPr>
          <w:sz w:val="22"/>
          <w:szCs w:val="22"/>
        </w:rPr>
        <w:t>Presentation at the Conference on Statistical Practice, American Statistical Association, New Orleans, LA. Feb</w:t>
      </w:r>
      <w:r w:rsidR="00E46283">
        <w:rPr>
          <w:sz w:val="22"/>
          <w:szCs w:val="22"/>
        </w:rPr>
        <w:t xml:space="preserve">16, </w:t>
      </w:r>
      <w:r w:rsidR="00E46283" w:rsidRPr="00DD2DA8">
        <w:rPr>
          <w:sz w:val="22"/>
          <w:szCs w:val="22"/>
        </w:rPr>
        <w:t>2019</w:t>
      </w:r>
      <w:r w:rsidRPr="00DD2DA8">
        <w:rPr>
          <w:sz w:val="22"/>
          <w:szCs w:val="22"/>
        </w:rPr>
        <w:t>.</w:t>
      </w:r>
    </w:p>
    <w:p w14:paraId="675FAB7D" w14:textId="4BFF7B74" w:rsidR="00F81E98" w:rsidRPr="00DD2DA8" w:rsidRDefault="008B1631" w:rsidP="00F81E98">
      <w:pPr>
        <w:pStyle w:val="ListParagraph"/>
        <w:numPr>
          <w:ilvl w:val="0"/>
          <w:numId w:val="8"/>
        </w:numPr>
        <w:tabs>
          <w:tab w:val="left" w:pos="594"/>
          <w:tab w:val="left" w:pos="900"/>
          <w:tab w:val="left" w:pos="3168"/>
          <w:tab w:val="left" w:pos="3474"/>
        </w:tabs>
        <w:ind w:left="540" w:right="-15" w:hanging="180"/>
        <w:rPr>
          <w:b/>
          <w:sz w:val="22"/>
          <w:szCs w:val="22"/>
        </w:rPr>
      </w:pPr>
      <w:r w:rsidRPr="00DD2DA8">
        <w:rPr>
          <w:i/>
          <w:sz w:val="22"/>
          <w:szCs w:val="22"/>
          <w:u w:color="000000"/>
        </w:rPr>
        <w:t xml:space="preserve">Endogeneity and lagged effects in correlated discrete and continuous dependent variables: Risk and agricultural technology adoption. </w:t>
      </w:r>
      <w:r w:rsidRPr="00DD2DA8">
        <w:rPr>
          <w:sz w:val="22"/>
          <w:szCs w:val="22"/>
          <w:u w:color="000000"/>
        </w:rPr>
        <w:t xml:space="preserve">Poster Presentation </w:t>
      </w:r>
      <w:r w:rsidR="00E46283">
        <w:rPr>
          <w:sz w:val="22"/>
          <w:szCs w:val="22"/>
          <w:u w:color="000000"/>
        </w:rPr>
        <w:t>at</w:t>
      </w:r>
      <w:r w:rsidRPr="00DD2DA8">
        <w:rPr>
          <w:sz w:val="22"/>
          <w:szCs w:val="22"/>
          <w:u w:color="000000"/>
        </w:rPr>
        <w:t xml:space="preserve"> the University of Arizona Graduate Interdisciplinary Program Student Showcase, Tucson AZ. Dec</w:t>
      </w:r>
      <w:r w:rsidR="00E46283">
        <w:rPr>
          <w:sz w:val="22"/>
          <w:szCs w:val="22"/>
          <w:u w:color="000000"/>
        </w:rPr>
        <w:t xml:space="preserve"> 4,</w:t>
      </w:r>
      <w:r w:rsidRPr="00DD2DA8">
        <w:rPr>
          <w:sz w:val="22"/>
          <w:szCs w:val="22"/>
          <w:u w:color="000000"/>
        </w:rPr>
        <w:t xml:space="preserve"> 2018</w:t>
      </w:r>
    </w:p>
    <w:p w14:paraId="253BEFB1" w14:textId="77777777" w:rsidR="00DB0B5B" w:rsidRPr="00DD2DA8" w:rsidRDefault="00DB0B5B" w:rsidP="00DB0B5B">
      <w:pPr>
        <w:pStyle w:val="ListParagraph"/>
        <w:tabs>
          <w:tab w:val="left" w:pos="594"/>
          <w:tab w:val="left" w:pos="900"/>
          <w:tab w:val="left" w:pos="3168"/>
          <w:tab w:val="left" w:pos="3474"/>
        </w:tabs>
        <w:ind w:left="540" w:right="-15"/>
        <w:rPr>
          <w:b/>
          <w:sz w:val="22"/>
          <w:szCs w:val="22"/>
        </w:rPr>
      </w:pPr>
    </w:p>
    <w:p w14:paraId="620137A6" w14:textId="6B7E978C" w:rsidR="0084366F" w:rsidRPr="00DD2DA8" w:rsidRDefault="00F81E98" w:rsidP="00C96825">
      <w:pPr>
        <w:tabs>
          <w:tab w:val="left" w:pos="594"/>
          <w:tab w:val="left" w:pos="900"/>
          <w:tab w:val="left" w:pos="3168"/>
          <w:tab w:val="left" w:pos="3474"/>
        </w:tabs>
        <w:ind w:right="-15"/>
        <w:rPr>
          <w:b/>
          <w:sz w:val="22"/>
          <w:szCs w:val="22"/>
          <w:u w:val="single"/>
        </w:rPr>
      </w:pPr>
      <w:r w:rsidRPr="00DD2DA8">
        <w:rPr>
          <w:b/>
          <w:sz w:val="22"/>
          <w:szCs w:val="22"/>
          <w:u w:val="single"/>
        </w:rPr>
        <w:t xml:space="preserve">CONFERENCES </w:t>
      </w:r>
      <w:r w:rsidR="00DB0B5B" w:rsidRPr="00DD2DA8">
        <w:rPr>
          <w:b/>
          <w:sz w:val="22"/>
          <w:szCs w:val="22"/>
          <w:u w:val="single"/>
        </w:rPr>
        <w:t>ATTENDED,</w:t>
      </w:r>
      <w:r w:rsidRPr="00DD2DA8">
        <w:rPr>
          <w:b/>
          <w:sz w:val="22"/>
          <w:szCs w:val="22"/>
          <w:u w:val="single"/>
        </w:rPr>
        <w:t xml:space="preserve"> AND SESSIONS CHAIRED</w:t>
      </w:r>
    </w:p>
    <w:p w14:paraId="17B1C411" w14:textId="77777777" w:rsidR="0084366F" w:rsidRPr="00DD2DA8" w:rsidRDefault="00F81E98" w:rsidP="00C96825">
      <w:pPr>
        <w:pStyle w:val="ListParagraph"/>
        <w:numPr>
          <w:ilvl w:val="0"/>
          <w:numId w:val="8"/>
        </w:numPr>
        <w:tabs>
          <w:tab w:val="left" w:pos="594"/>
          <w:tab w:val="left" w:pos="900"/>
          <w:tab w:val="left" w:pos="3168"/>
          <w:tab w:val="left" w:pos="3474"/>
        </w:tabs>
        <w:ind w:right="-15"/>
        <w:rPr>
          <w:sz w:val="22"/>
          <w:szCs w:val="22"/>
        </w:rPr>
      </w:pPr>
      <w:r w:rsidRPr="00DD2DA8">
        <w:rPr>
          <w:sz w:val="22"/>
          <w:szCs w:val="22"/>
        </w:rPr>
        <w:t xml:space="preserve">Took a course in developing an R package from scratch at the Conference on Statistical Practice, American Statistical Association, New Orleans, LA, 2/2019. </w:t>
      </w:r>
    </w:p>
    <w:p w14:paraId="713CF776" w14:textId="3C03B7AA" w:rsidR="0084366F" w:rsidRPr="00D84976" w:rsidRDefault="00F81E98" w:rsidP="0084366F">
      <w:pPr>
        <w:pStyle w:val="ListParagraph"/>
        <w:numPr>
          <w:ilvl w:val="0"/>
          <w:numId w:val="8"/>
        </w:numPr>
        <w:tabs>
          <w:tab w:val="left" w:pos="594"/>
          <w:tab w:val="left" w:pos="900"/>
          <w:tab w:val="left" w:pos="3168"/>
          <w:tab w:val="left" w:pos="3474"/>
        </w:tabs>
        <w:ind w:right="-15"/>
        <w:rPr>
          <w:sz w:val="22"/>
          <w:szCs w:val="22"/>
        </w:rPr>
      </w:pPr>
      <w:r w:rsidRPr="00DD2DA8">
        <w:rPr>
          <w:sz w:val="22"/>
          <w:szCs w:val="22"/>
        </w:rPr>
        <w:t xml:space="preserve">Session Chair, Conference on Women in Statistics and Data Science, American Statistical Association, Cincinnati, OH, </w:t>
      </w:r>
      <w:r w:rsidR="00D84976">
        <w:rPr>
          <w:sz w:val="22"/>
          <w:szCs w:val="22"/>
        </w:rPr>
        <w:t xml:space="preserve">Feb </w:t>
      </w:r>
      <w:r w:rsidR="00D84976" w:rsidRPr="00D84976">
        <w:rPr>
          <w:sz w:val="22"/>
          <w:szCs w:val="22"/>
        </w:rPr>
        <w:t>16</w:t>
      </w:r>
      <w:r w:rsidRPr="00D84976">
        <w:rPr>
          <w:sz w:val="22"/>
          <w:szCs w:val="22"/>
        </w:rPr>
        <w:t>, 201</w:t>
      </w:r>
      <w:r w:rsidR="00D84976" w:rsidRPr="00D84976">
        <w:rPr>
          <w:sz w:val="22"/>
          <w:szCs w:val="22"/>
        </w:rPr>
        <w:t>9</w:t>
      </w:r>
      <w:r w:rsidRPr="00D84976">
        <w:rPr>
          <w:sz w:val="22"/>
          <w:szCs w:val="22"/>
        </w:rPr>
        <w:t>.</w:t>
      </w:r>
    </w:p>
    <w:p w14:paraId="37635908" w14:textId="0793612D" w:rsidR="0084366F" w:rsidRPr="00D84976" w:rsidRDefault="00F81E98" w:rsidP="0084366F">
      <w:pPr>
        <w:pStyle w:val="ListParagraph"/>
        <w:numPr>
          <w:ilvl w:val="0"/>
          <w:numId w:val="8"/>
        </w:numPr>
        <w:tabs>
          <w:tab w:val="left" w:pos="594"/>
          <w:tab w:val="left" w:pos="900"/>
          <w:tab w:val="left" w:pos="3168"/>
          <w:tab w:val="left" w:pos="3474"/>
        </w:tabs>
        <w:ind w:right="-15"/>
        <w:rPr>
          <w:sz w:val="22"/>
          <w:szCs w:val="22"/>
        </w:rPr>
      </w:pPr>
      <w:r w:rsidRPr="00D84976">
        <w:rPr>
          <w:sz w:val="22"/>
          <w:szCs w:val="22"/>
        </w:rPr>
        <w:t xml:space="preserve">Took a course in Shiny package for R at Women in Statistics and Data Science, American Statistical Association, Cincinnati, OH, </w:t>
      </w:r>
      <w:r w:rsidR="00D84976" w:rsidRPr="00D84976">
        <w:rPr>
          <w:sz w:val="22"/>
          <w:szCs w:val="22"/>
        </w:rPr>
        <w:t>Feb</w:t>
      </w:r>
      <w:r w:rsidRPr="00D84976">
        <w:rPr>
          <w:sz w:val="22"/>
          <w:szCs w:val="22"/>
        </w:rPr>
        <w:t xml:space="preserve"> </w:t>
      </w:r>
      <w:r w:rsidR="00D84976" w:rsidRPr="00D84976">
        <w:rPr>
          <w:sz w:val="22"/>
          <w:szCs w:val="22"/>
        </w:rPr>
        <w:t>15</w:t>
      </w:r>
      <w:r w:rsidRPr="00D84976">
        <w:rPr>
          <w:sz w:val="22"/>
          <w:szCs w:val="22"/>
        </w:rPr>
        <w:t xml:space="preserve">, 2018.  </w:t>
      </w:r>
    </w:p>
    <w:p w14:paraId="7FAF354B" w14:textId="7EB63097" w:rsidR="0084366F" w:rsidRPr="00DD2DA8" w:rsidRDefault="00F81E98" w:rsidP="0084366F">
      <w:pPr>
        <w:pStyle w:val="ListParagraph"/>
        <w:numPr>
          <w:ilvl w:val="0"/>
          <w:numId w:val="8"/>
        </w:numPr>
        <w:tabs>
          <w:tab w:val="left" w:pos="594"/>
          <w:tab w:val="left" w:pos="900"/>
          <w:tab w:val="left" w:pos="3168"/>
          <w:tab w:val="left" w:pos="3474"/>
        </w:tabs>
        <w:ind w:right="-15"/>
        <w:rPr>
          <w:sz w:val="22"/>
          <w:szCs w:val="22"/>
        </w:rPr>
      </w:pPr>
      <w:r w:rsidRPr="00DD2DA8">
        <w:rPr>
          <w:sz w:val="22"/>
          <w:szCs w:val="22"/>
        </w:rPr>
        <w:t>Attended Conference on Bayesian Inference in Econometrics and Statistics, National Bureau of Economic Research – National Science Foundation, Stanford University, Palo Alto, CA</w:t>
      </w:r>
      <w:r w:rsidR="00D84976">
        <w:rPr>
          <w:sz w:val="22"/>
          <w:szCs w:val="22"/>
        </w:rPr>
        <w:t xml:space="preserve">, May 25, </w:t>
      </w:r>
      <w:r w:rsidRPr="00DD2DA8">
        <w:rPr>
          <w:sz w:val="22"/>
          <w:szCs w:val="22"/>
        </w:rPr>
        <w:t>2018.</w:t>
      </w:r>
    </w:p>
    <w:p w14:paraId="1D8EEA51" w14:textId="7074C96D" w:rsidR="00F81E98" w:rsidRPr="00DD2DA8" w:rsidRDefault="00F81E98" w:rsidP="0084366F">
      <w:pPr>
        <w:pStyle w:val="ListParagraph"/>
        <w:numPr>
          <w:ilvl w:val="0"/>
          <w:numId w:val="8"/>
        </w:numPr>
        <w:tabs>
          <w:tab w:val="left" w:pos="594"/>
          <w:tab w:val="left" w:pos="900"/>
          <w:tab w:val="left" w:pos="3168"/>
          <w:tab w:val="left" w:pos="3474"/>
        </w:tabs>
        <w:ind w:right="-15"/>
        <w:rPr>
          <w:b/>
          <w:sz w:val="22"/>
          <w:szCs w:val="22"/>
        </w:rPr>
      </w:pPr>
      <w:r w:rsidRPr="00DD2DA8">
        <w:rPr>
          <w:sz w:val="22"/>
          <w:szCs w:val="22"/>
        </w:rPr>
        <w:t>Attended Diversity Workshop at Joint Statistical Meetings, American Statistical Association, Chicago, IL</w:t>
      </w:r>
      <w:r w:rsidR="00D84976">
        <w:rPr>
          <w:sz w:val="22"/>
          <w:szCs w:val="22"/>
        </w:rPr>
        <w:t xml:space="preserve">, July 31, </w:t>
      </w:r>
      <w:r w:rsidRPr="00DD2DA8">
        <w:rPr>
          <w:sz w:val="22"/>
          <w:szCs w:val="22"/>
        </w:rPr>
        <w:t>2016.</w:t>
      </w:r>
    </w:p>
    <w:p w14:paraId="1795BDA4" w14:textId="77777777" w:rsidR="00DB0B5B" w:rsidRPr="00DD2DA8" w:rsidRDefault="00DB0B5B" w:rsidP="00DB0B5B">
      <w:pPr>
        <w:pStyle w:val="ListParagraph"/>
        <w:tabs>
          <w:tab w:val="left" w:pos="594"/>
          <w:tab w:val="left" w:pos="900"/>
          <w:tab w:val="left" w:pos="3168"/>
          <w:tab w:val="left" w:pos="3474"/>
        </w:tabs>
        <w:ind w:right="-15"/>
        <w:rPr>
          <w:b/>
          <w:sz w:val="22"/>
          <w:szCs w:val="22"/>
        </w:rPr>
      </w:pPr>
    </w:p>
    <w:p w14:paraId="2A1C8783" w14:textId="23877C04" w:rsidR="00C96825" w:rsidRPr="00DD2DA8" w:rsidRDefault="0092117D" w:rsidP="00C96825">
      <w:pPr>
        <w:tabs>
          <w:tab w:val="left" w:pos="9880"/>
        </w:tabs>
        <w:spacing w:before="51"/>
        <w:ind w:left="146"/>
        <w:rPr>
          <w:b/>
          <w:sz w:val="22"/>
          <w:szCs w:val="22"/>
          <w:u w:val="single"/>
        </w:rPr>
      </w:pPr>
      <w:r w:rsidRPr="00DD2DA8">
        <w:rPr>
          <w:b/>
          <w:sz w:val="22"/>
          <w:szCs w:val="22"/>
          <w:u w:val="single"/>
        </w:rPr>
        <w:t>COMPUTING SKILLS</w:t>
      </w:r>
    </w:p>
    <w:p w14:paraId="749125D7" w14:textId="03194871" w:rsidR="0084366F" w:rsidRPr="00DD2DA8" w:rsidRDefault="001634F8" w:rsidP="00C96825">
      <w:pPr>
        <w:pStyle w:val="ListParagraph"/>
        <w:numPr>
          <w:ilvl w:val="0"/>
          <w:numId w:val="32"/>
        </w:numPr>
        <w:tabs>
          <w:tab w:val="left" w:pos="9880"/>
        </w:tabs>
        <w:spacing w:before="51"/>
        <w:rPr>
          <w:spacing w:val="-2"/>
          <w:sz w:val="22"/>
          <w:szCs w:val="22"/>
        </w:rPr>
      </w:pPr>
      <w:r w:rsidRPr="00DD2DA8">
        <w:rPr>
          <w:spacing w:val="-2"/>
          <w:sz w:val="22"/>
          <w:szCs w:val="22"/>
        </w:rPr>
        <w:t xml:space="preserve">R, </w:t>
      </w:r>
      <w:r w:rsidR="000C76FE" w:rsidRPr="00DD2DA8">
        <w:rPr>
          <w:spacing w:val="-2"/>
          <w:sz w:val="22"/>
          <w:szCs w:val="22"/>
        </w:rPr>
        <w:t xml:space="preserve">Statistics Analytics Software </w:t>
      </w:r>
      <w:r w:rsidR="00D909C0" w:rsidRPr="00DD2DA8">
        <w:rPr>
          <w:spacing w:val="-2"/>
          <w:sz w:val="22"/>
          <w:szCs w:val="22"/>
        </w:rPr>
        <w:t>programming (</w:t>
      </w:r>
      <w:r w:rsidR="000C76FE" w:rsidRPr="00DD2DA8">
        <w:rPr>
          <w:spacing w:val="-2"/>
          <w:sz w:val="22"/>
          <w:szCs w:val="22"/>
        </w:rPr>
        <w:t>SAS) experience</w:t>
      </w:r>
      <w:r w:rsidRPr="00DD2DA8">
        <w:rPr>
          <w:spacing w:val="-2"/>
          <w:sz w:val="22"/>
          <w:szCs w:val="22"/>
        </w:rPr>
        <w:t xml:space="preserve"> and</w:t>
      </w:r>
      <w:r w:rsidR="00C771C3" w:rsidRPr="00DD2DA8">
        <w:rPr>
          <w:spacing w:val="-2"/>
          <w:sz w:val="22"/>
          <w:szCs w:val="22"/>
        </w:rPr>
        <w:t xml:space="preserve"> LATEX</w:t>
      </w:r>
    </w:p>
    <w:p w14:paraId="6894CE50" w14:textId="77777777" w:rsidR="0084366F" w:rsidRPr="00DD2DA8" w:rsidRDefault="00C771C3" w:rsidP="00C96825">
      <w:pPr>
        <w:pStyle w:val="ListParagraph"/>
        <w:numPr>
          <w:ilvl w:val="0"/>
          <w:numId w:val="32"/>
        </w:numPr>
        <w:tabs>
          <w:tab w:val="left" w:pos="9880"/>
        </w:tabs>
        <w:spacing w:before="51"/>
        <w:rPr>
          <w:spacing w:val="-2"/>
          <w:sz w:val="22"/>
          <w:szCs w:val="22"/>
        </w:rPr>
      </w:pPr>
      <w:r w:rsidRPr="00DD2DA8">
        <w:rPr>
          <w:spacing w:val="-2"/>
          <w:sz w:val="22"/>
          <w:szCs w:val="22"/>
        </w:rPr>
        <w:t>Microsoft word</w:t>
      </w:r>
      <w:r w:rsidR="000C76FE" w:rsidRPr="00DD2DA8">
        <w:rPr>
          <w:spacing w:val="-2"/>
          <w:sz w:val="22"/>
          <w:szCs w:val="22"/>
        </w:rPr>
        <w:t xml:space="preserve"> excel and PowerPoint</w:t>
      </w:r>
    </w:p>
    <w:p w14:paraId="28C4AD29" w14:textId="6698F226" w:rsidR="000C76FE" w:rsidRPr="00DD2DA8" w:rsidRDefault="000C76FE" w:rsidP="0084366F">
      <w:pPr>
        <w:pStyle w:val="ListParagraph"/>
        <w:numPr>
          <w:ilvl w:val="0"/>
          <w:numId w:val="32"/>
        </w:numPr>
        <w:tabs>
          <w:tab w:val="left" w:pos="9880"/>
        </w:tabs>
        <w:spacing w:before="51"/>
        <w:rPr>
          <w:spacing w:val="-2"/>
          <w:sz w:val="22"/>
          <w:szCs w:val="22"/>
        </w:rPr>
      </w:pPr>
      <w:r w:rsidRPr="00DD2DA8">
        <w:rPr>
          <w:bCs/>
          <w:iCs/>
          <w:spacing w:val="-2"/>
          <w:sz w:val="22"/>
          <w:szCs w:val="22"/>
        </w:rPr>
        <w:t>Basic C++</w:t>
      </w:r>
      <w:r w:rsidR="008B1471" w:rsidRPr="00DD2DA8">
        <w:rPr>
          <w:bCs/>
          <w:iCs/>
          <w:spacing w:val="-2"/>
          <w:sz w:val="22"/>
          <w:szCs w:val="22"/>
        </w:rPr>
        <w:t>, SQL</w:t>
      </w:r>
      <w:r w:rsidRPr="00DD2DA8">
        <w:rPr>
          <w:bCs/>
          <w:iCs/>
          <w:spacing w:val="-2"/>
          <w:sz w:val="22"/>
          <w:szCs w:val="22"/>
        </w:rPr>
        <w:t xml:space="preserve"> and VBA programming knowledge</w:t>
      </w:r>
    </w:p>
    <w:p w14:paraId="148E9724" w14:textId="77777777" w:rsidR="00DB0B5B" w:rsidRPr="00DD2DA8" w:rsidRDefault="00DB0B5B" w:rsidP="00DB0B5B">
      <w:pPr>
        <w:pStyle w:val="ListParagraph"/>
        <w:tabs>
          <w:tab w:val="left" w:pos="9880"/>
        </w:tabs>
        <w:spacing w:before="51"/>
        <w:rPr>
          <w:spacing w:val="-2"/>
          <w:sz w:val="22"/>
          <w:szCs w:val="22"/>
        </w:rPr>
      </w:pPr>
    </w:p>
    <w:p w14:paraId="5C14E456" w14:textId="77194657" w:rsidR="001634F8" w:rsidRPr="00DD2DA8" w:rsidRDefault="000C76FE" w:rsidP="00C96825">
      <w:pPr>
        <w:tabs>
          <w:tab w:val="left" w:pos="9880"/>
        </w:tabs>
        <w:ind w:left="146"/>
        <w:rPr>
          <w:b/>
          <w:sz w:val="22"/>
          <w:szCs w:val="22"/>
          <w:u w:val="single"/>
        </w:rPr>
      </w:pPr>
      <w:r w:rsidRPr="00DD2DA8">
        <w:rPr>
          <w:b/>
          <w:sz w:val="22"/>
          <w:szCs w:val="22"/>
          <w:u w:val="single"/>
        </w:rPr>
        <w:t xml:space="preserve">VOLUNTEER </w:t>
      </w:r>
      <w:r w:rsidRPr="00DD2DA8">
        <w:rPr>
          <w:b/>
          <w:spacing w:val="-10"/>
          <w:sz w:val="22"/>
          <w:szCs w:val="22"/>
          <w:u w:val="single"/>
        </w:rPr>
        <w:t>A</w:t>
      </w:r>
      <w:r w:rsidRPr="00DD2DA8">
        <w:rPr>
          <w:b/>
          <w:sz w:val="22"/>
          <w:szCs w:val="22"/>
          <w:u w:val="single"/>
        </w:rPr>
        <w:t>CTIVITIES</w:t>
      </w:r>
    </w:p>
    <w:p w14:paraId="58864543" w14:textId="7A979A55" w:rsidR="001634F8" w:rsidRPr="00DD2DA8" w:rsidRDefault="000C76FE" w:rsidP="00C96825">
      <w:pPr>
        <w:pStyle w:val="ListParagraph"/>
        <w:numPr>
          <w:ilvl w:val="0"/>
          <w:numId w:val="32"/>
        </w:numPr>
        <w:tabs>
          <w:tab w:val="left" w:pos="9880"/>
        </w:tabs>
        <w:rPr>
          <w:sz w:val="22"/>
          <w:szCs w:val="22"/>
        </w:rPr>
      </w:pPr>
      <w:r w:rsidRPr="00DD2DA8">
        <w:rPr>
          <w:sz w:val="22"/>
          <w:szCs w:val="22"/>
        </w:rPr>
        <w:t>Volunteer, Habitat for humanity as a University of Arizona fellow.</w:t>
      </w:r>
      <w:r w:rsidR="00F81E98" w:rsidRPr="00DD2DA8">
        <w:rPr>
          <w:sz w:val="22"/>
          <w:szCs w:val="22"/>
        </w:rPr>
        <w:t xml:space="preserve"> 2016.</w:t>
      </w:r>
    </w:p>
    <w:p w14:paraId="4E44DC67" w14:textId="5BF76FE0" w:rsidR="001634F8" w:rsidRPr="00DD2DA8" w:rsidRDefault="000C76FE" w:rsidP="00C96825">
      <w:pPr>
        <w:pStyle w:val="ListParagraph"/>
        <w:numPr>
          <w:ilvl w:val="0"/>
          <w:numId w:val="32"/>
        </w:numPr>
        <w:tabs>
          <w:tab w:val="left" w:pos="9880"/>
        </w:tabs>
        <w:rPr>
          <w:sz w:val="22"/>
          <w:szCs w:val="22"/>
        </w:rPr>
      </w:pPr>
      <w:r w:rsidRPr="00DD2DA8">
        <w:rPr>
          <w:spacing w:val="1"/>
          <w:sz w:val="22"/>
          <w:szCs w:val="22"/>
        </w:rPr>
        <w:t>V</w:t>
      </w:r>
      <w:r w:rsidRPr="00DD2DA8">
        <w:rPr>
          <w:sz w:val="22"/>
          <w:szCs w:val="22"/>
        </w:rPr>
        <w:t>o</w:t>
      </w:r>
      <w:r w:rsidRPr="00DD2DA8">
        <w:rPr>
          <w:spacing w:val="-1"/>
          <w:sz w:val="22"/>
          <w:szCs w:val="22"/>
        </w:rPr>
        <w:t>l</w:t>
      </w:r>
      <w:r w:rsidRPr="00DD2DA8">
        <w:rPr>
          <w:sz w:val="22"/>
          <w:szCs w:val="22"/>
        </w:rPr>
        <w:t>un</w:t>
      </w:r>
      <w:r w:rsidRPr="00DD2DA8">
        <w:rPr>
          <w:spacing w:val="-1"/>
          <w:sz w:val="22"/>
          <w:szCs w:val="22"/>
        </w:rPr>
        <w:t>t</w:t>
      </w:r>
      <w:r w:rsidRPr="00DD2DA8">
        <w:rPr>
          <w:sz w:val="22"/>
          <w:szCs w:val="22"/>
        </w:rPr>
        <w:t>ee</w:t>
      </w:r>
      <w:r w:rsidRPr="00DD2DA8">
        <w:rPr>
          <w:spacing w:val="-1"/>
          <w:sz w:val="22"/>
          <w:szCs w:val="22"/>
        </w:rPr>
        <w:t>r</w:t>
      </w:r>
      <w:r w:rsidRPr="00DD2DA8">
        <w:rPr>
          <w:sz w:val="22"/>
          <w:szCs w:val="22"/>
        </w:rPr>
        <w:t xml:space="preserve">, </w:t>
      </w:r>
      <w:r w:rsidRPr="00DD2DA8">
        <w:rPr>
          <w:spacing w:val="-1"/>
          <w:sz w:val="22"/>
          <w:szCs w:val="22"/>
        </w:rPr>
        <w:t>St</w:t>
      </w:r>
      <w:r w:rsidRPr="00DD2DA8">
        <w:rPr>
          <w:sz w:val="22"/>
          <w:szCs w:val="22"/>
        </w:rPr>
        <w:t xml:space="preserve"> P</w:t>
      </w:r>
      <w:r w:rsidRPr="00DD2DA8">
        <w:rPr>
          <w:spacing w:val="-2"/>
          <w:sz w:val="22"/>
          <w:szCs w:val="22"/>
        </w:rPr>
        <w:t>a</w:t>
      </w:r>
      <w:r w:rsidRPr="00DD2DA8">
        <w:rPr>
          <w:sz w:val="22"/>
          <w:szCs w:val="22"/>
        </w:rPr>
        <w:t>ul</w:t>
      </w:r>
      <w:r w:rsidRPr="00DD2DA8">
        <w:rPr>
          <w:spacing w:val="1"/>
          <w:sz w:val="22"/>
          <w:szCs w:val="22"/>
        </w:rPr>
        <w:t xml:space="preserve"> </w:t>
      </w:r>
      <w:r w:rsidRPr="00DD2DA8">
        <w:rPr>
          <w:spacing w:val="-3"/>
          <w:sz w:val="22"/>
          <w:szCs w:val="22"/>
        </w:rPr>
        <w:t>U</w:t>
      </w:r>
      <w:r w:rsidRPr="00DD2DA8">
        <w:rPr>
          <w:sz w:val="22"/>
          <w:szCs w:val="22"/>
        </w:rPr>
        <w:t>MC</w:t>
      </w:r>
      <w:r w:rsidRPr="00DD2DA8">
        <w:rPr>
          <w:spacing w:val="1"/>
          <w:sz w:val="22"/>
          <w:szCs w:val="22"/>
        </w:rPr>
        <w:t xml:space="preserve"> </w:t>
      </w:r>
      <w:r w:rsidRPr="00DD2DA8">
        <w:rPr>
          <w:sz w:val="22"/>
          <w:szCs w:val="22"/>
        </w:rPr>
        <w:t xml:space="preserve">Food </w:t>
      </w:r>
      <w:r w:rsidRPr="00DD2DA8">
        <w:rPr>
          <w:spacing w:val="-1"/>
          <w:sz w:val="22"/>
          <w:szCs w:val="22"/>
        </w:rPr>
        <w:t>B</w:t>
      </w:r>
      <w:r w:rsidRPr="00DD2DA8">
        <w:rPr>
          <w:sz w:val="22"/>
          <w:szCs w:val="22"/>
        </w:rPr>
        <w:t>an</w:t>
      </w:r>
      <w:r w:rsidRPr="00DD2DA8">
        <w:rPr>
          <w:spacing w:val="-2"/>
          <w:sz w:val="22"/>
          <w:szCs w:val="22"/>
        </w:rPr>
        <w:t>k</w:t>
      </w:r>
      <w:r w:rsidRPr="00DD2DA8">
        <w:rPr>
          <w:sz w:val="22"/>
          <w:szCs w:val="22"/>
        </w:rPr>
        <w:t xml:space="preserve">, </w:t>
      </w:r>
      <w:r w:rsidRPr="00DD2DA8">
        <w:rPr>
          <w:spacing w:val="2"/>
          <w:sz w:val="22"/>
          <w:szCs w:val="22"/>
        </w:rPr>
        <w:t>T</w:t>
      </w:r>
      <w:r w:rsidRPr="00DD2DA8">
        <w:rPr>
          <w:spacing w:val="-2"/>
          <w:sz w:val="22"/>
          <w:szCs w:val="22"/>
        </w:rPr>
        <w:t>u</w:t>
      </w:r>
      <w:r w:rsidRPr="00DD2DA8">
        <w:rPr>
          <w:sz w:val="22"/>
          <w:szCs w:val="22"/>
        </w:rPr>
        <w:t>c</w:t>
      </w:r>
      <w:r w:rsidRPr="00DD2DA8">
        <w:rPr>
          <w:spacing w:val="1"/>
          <w:sz w:val="22"/>
          <w:szCs w:val="22"/>
        </w:rPr>
        <w:t>s</w:t>
      </w:r>
      <w:r w:rsidRPr="00DD2DA8">
        <w:rPr>
          <w:sz w:val="22"/>
          <w:szCs w:val="22"/>
        </w:rPr>
        <w:t>on</w:t>
      </w:r>
      <w:r w:rsidR="00F81E98" w:rsidRPr="00DD2DA8">
        <w:rPr>
          <w:sz w:val="22"/>
          <w:szCs w:val="22"/>
        </w:rPr>
        <w:t>.</w:t>
      </w:r>
      <w:r w:rsidR="007E6FD4" w:rsidRPr="00DD2DA8">
        <w:rPr>
          <w:sz w:val="22"/>
          <w:szCs w:val="22"/>
        </w:rPr>
        <w:t xml:space="preserve"> </w:t>
      </w:r>
      <w:r w:rsidR="00F81E98" w:rsidRPr="00DD2DA8">
        <w:rPr>
          <w:sz w:val="22"/>
          <w:szCs w:val="22"/>
        </w:rPr>
        <w:t xml:space="preserve">Distributed </w:t>
      </w:r>
      <w:r w:rsidRPr="00DD2DA8">
        <w:rPr>
          <w:spacing w:val="1"/>
          <w:sz w:val="22"/>
          <w:szCs w:val="22"/>
        </w:rPr>
        <w:t>f</w:t>
      </w:r>
      <w:r w:rsidRPr="00DD2DA8">
        <w:rPr>
          <w:sz w:val="22"/>
          <w:szCs w:val="22"/>
        </w:rPr>
        <w:t>ood b</w:t>
      </w:r>
      <w:r w:rsidRPr="00DD2DA8">
        <w:rPr>
          <w:spacing w:val="-2"/>
          <w:sz w:val="22"/>
          <w:szCs w:val="22"/>
        </w:rPr>
        <w:t>o</w:t>
      </w:r>
      <w:r w:rsidRPr="00DD2DA8">
        <w:rPr>
          <w:sz w:val="22"/>
          <w:szCs w:val="22"/>
        </w:rPr>
        <w:t>xes</w:t>
      </w:r>
      <w:r w:rsidRPr="00DD2DA8">
        <w:rPr>
          <w:spacing w:val="1"/>
          <w:sz w:val="22"/>
          <w:szCs w:val="22"/>
        </w:rPr>
        <w:t xml:space="preserve"> </w:t>
      </w:r>
      <w:r w:rsidR="007E6FD4" w:rsidRPr="00DD2DA8">
        <w:rPr>
          <w:spacing w:val="1"/>
          <w:sz w:val="22"/>
          <w:szCs w:val="22"/>
        </w:rPr>
        <w:t xml:space="preserve">and provided </w:t>
      </w:r>
      <w:r w:rsidRPr="00DD2DA8">
        <w:rPr>
          <w:sz w:val="22"/>
          <w:szCs w:val="22"/>
        </w:rPr>
        <w:t>cu</w:t>
      </w:r>
      <w:r w:rsidRPr="00DD2DA8">
        <w:rPr>
          <w:spacing w:val="1"/>
          <w:sz w:val="22"/>
          <w:szCs w:val="22"/>
        </w:rPr>
        <w:t>s</w:t>
      </w:r>
      <w:r w:rsidRPr="00DD2DA8">
        <w:rPr>
          <w:spacing w:val="-1"/>
          <w:sz w:val="22"/>
          <w:szCs w:val="22"/>
        </w:rPr>
        <w:t>t</w:t>
      </w:r>
      <w:r w:rsidRPr="00DD2DA8">
        <w:rPr>
          <w:sz w:val="22"/>
          <w:szCs w:val="22"/>
        </w:rPr>
        <w:t>o</w:t>
      </w:r>
      <w:r w:rsidRPr="00DD2DA8">
        <w:rPr>
          <w:spacing w:val="-4"/>
          <w:sz w:val="22"/>
          <w:szCs w:val="22"/>
        </w:rPr>
        <w:t>m</w:t>
      </w:r>
      <w:r w:rsidRPr="00DD2DA8">
        <w:rPr>
          <w:sz w:val="22"/>
          <w:szCs w:val="22"/>
        </w:rPr>
        <w:t>er s</w:t>
      </w:r>
      <w:r w:rsidRPr="00DD2DA8">
        <w:rPr>
          <w:spacing w:val="1"/>
          <w:sz w:val="22"/>
          <w:szCs w:val="22"/>
        </w:rPr>
        <w:t>er</w:t>
      </w:r>
      <w:r w:rsidRPr="00DD2DA8">
        <w:rPr>
          <w:spacing w:val="-2"/>
          <w:sz w:val="22"/>
          <w:szCs w:val="22"/>
        </w:rPr>
        <w:t>v</w:t>
      </w:r>
      <w:r w:rsidRPr="00DD2DA8">
        <w:rPr>
          <w:spacing w:val="1"/>
          <w:sz w:val="22"/>
          <w:szCs w:val="22"/>
        </w:rPr>
        <w:t>i</w:t>
      </w:r>
      <w:r w:rsidRPr="00DD2DA8">
        <w:rPr>
          <w:sz w:val="22"/>
          <w:szCs w:val="22"/>
        </w:rPr>
        <w:t>ce</w:t>
      </w:r>
      <w:r w:rsidRPr="00DD2DA8">
        <w:rPr>
          <w:spacing w:val="-2"/>
          <w:sz w:val="22"/>
          <w:szCs w:val="22"/>
        </w:rPr>
        <w:t xml:space="preserve"> </w:t>
      </w:r>
      <w:r w:rsidRPr="00DD2DA8">
        <w:rPr>
          <w:spacing w:val="1"/>
          <w:sz w:val="22"/>
          <w:szCs w:val="22"/>
        </w:rPr>
        <w:t>t</w:t>
      </w:r>
      <w:r w:rsidRPr="00DD2DA8">
        <w:rPr>
          <w:sz w:val="22"/>
          <w:szCs w:val="22"/>
        </w:rPr>
        <w:t>o</w:t>
      </w:r>
      <w:r w:rsidRPr="00DD2DA8">
        <w:rPr>
          <w:spacing w:val="-2"/>
          <w:sz w:val="22"/>
          <w:szCs w:val="22"/>
        </w:rPr>
        <w:t xml:space="preserve"> </w:t>
      </w:r>
      <w:r w:rsidRPr="00DD2DA8">
        <w:rPr>
          <w:sz w:val="22"/>
          <w:szCs w:val="22"/>
        </w:rPr>
        <w:t>c</w:t>
      </w:r>
      <w:r w:rsidRPr="00DD2DA8">
        <w:rPr>
          <w:spacing w:val="-1"/>
          <w:sz w:val="22"/>
          <w:szCs w:val="22"/>
        </w:rPr>
        <w:t>l</w:t>
      </w:r>
      <w:r w:rsidRPr="00DD2DA8">
        <w:rPr>
          <w:spacing w:val="1"/>
          <w:sz w:val="22"/>
          <w:szCs w:val="22"/>
        </w:rPr>
        <w:t>i</w:t>
      </w:r>
      <w:r w:rsidRPr="00DD2DA8">
        <w:rPr>
          <w:sz w:val="22"/>
          <w:szCs w:val="22"/>
        </w:rPr>
        <w:t>e</w:t>
      </w:r>
      <w:r w:rsidRPr="00DD2DA8">
        <w:rPr>
          <w:spacing w:val="-2"/>
          <w:sz w:val="22"/>
          <w:szCs w:val="22"/>
        </w:rPr>
        <w:t>n</w:t>
      </w:r>
      <w:r w:rsidRPr="00DD2DA8">
        <w:rPr>
          <w:spacing w:val="1"/>
          <w:sz w:val="22"/>
          <w:szCs w:val="22"/>
        </w:rPr>
        <w:t>t</w:t>
      </w:r>
      <w:r w:rsidRPr="00DD2DA8">
        <w:rPr>
          <w:sz w:val="22"/>
          <w:szCs w:val="22"/>
        </w:rPr>
        <w:t>s</w:t>
      </w:r>
      <w:r w:rsidRPr="00DD2DA8">
        <w:rPr>
          <w:spacing w:val="-2"/>
          <w:sz w:val="22"/>
          <w:szCs w:val="22"/>
        </w:rPr>
        <w:t>.</w:t>
      </w:r>
      <w:r w:rsidR="00F81E98" w:rsidRPr="00DD2DA8">
        <w:rPr>
          <w:spacing w:val="-2"/>
          <w:sz w:val="22"/>
          <w:szCs w:val="22"/>
        </w:rPr>
        <w:t xml:space="preserve"> 2013</w:t>
      </w:r>
    </w:p>
    <w:p w14:paraId="166ABBD3" w14:textId="3D48F2CE" w:rsidR="000C76FE" w:rsidRPr="00DD2DA8" w:rsidRDefault="000C76FE" w:rsidP="001634F8">
      <w:pPr>
        <w:pStyle w:val="ListParagraph"/>
        <w:numPr>
          <w:ilvl w:val="0"/>
          <w:numId w:val="32"/>
        </w:numPr>
        <w:tabs>
          <w:tab w:val="left" w:pos="9880"/>
        </w:tabs>
        <w:rPr>
          <w:sz w:val="22"/>
          <w:szCs w:val="22"/>
        </w:rPr>
      </w:pPr>
      <w:r w:rsidRPr="00DD2DA8">
        <w:rPr>
          <w:spacing w:val="1"/>
          <w:sz w:val="22"/>
          <w:szCs w:val="22"/>
        </w:rPr>
        <w:t>V</w:t>
      </w:r>
      <w:r w:rsidRPr="00DD2DA8">
        <w:rPr>
          <w:sz w:val="22"/>
          <w:szCs w:val="22"/>
        </w:rPr>
        <w:t>o</w:t>
      </w:r>
      <w:r w:rsidRPr="00DD2DA8">
        <w:rPr>
          <w:spacing w:val="-1"/>
          <w:sz w:val="22"/>
          <w:szCs w:val="22"/>
        </w:rPr>
        <w:t>l</w:t>
      </w:r>
      <w:r w:rsidRPr="00DD2DA8">
        <w:rPr>
          <w:sz w:val="22"/>
          <w:szCs w:val="22"/>
        </w:rPr>
        <w:t>un</w:t>
      </w:r>
      <w:r w:rsidRPr="00DD2DA8">
        <w:rPr>
          <w:spacing w:val="-1"/>
          <w:sz w:val="22"/>
          <w:szCs w:val="22"/>
        </w:rPr>
        <w:t>t</w:t>
      </w:r>
      <w:r w:rsidRPr="00DD2DA8">
        <w:rPr>
          <w:sz w:val="22"/>
          <w:szCs w:val="22"/>
        </w:rPr>
        <w:t>ee</w:t>
      </w:r>
      <w:r w:rsidRPr="00DD2DA8">
        <w:rPr>
          <w:spacing w:val="-2"/>
          <w:sz w:val="22"/>
          <w:szCs w:val="22"/>
        </w:rPr>
        <w:t>r</w:t>
      </w:r>
      <w:r w:rsidRPr="00DD2DA8">
        <w:rPr>
          <w:sz w:val="22"/>
          <w:szCs w:val="22"/>
        </w:rPr>
        <w:t>, Eld</w:t>
      </w:r>
      <w:r w:rsidRPr="00DD2DA8">
        <w:rPr>
          <w:spacing w:val="-2"/>
          <w:sz w:val="22"/>
          <w:szCs w:val="22"/>
        </w:rPr>
        <w:t>o</w:t>
      </w:r>
      <w:r w:rsidRPr="00DD2DA8">
        <w:rPr>
          <w:spacing w:val="1"/>
          <w:sz w:val="22"/>
          <w:szCs w:val="22"/>
        </w:rPr>
        <w:t>r</w:t>
      </w:r>
      <w:r w:rsidRPr="00DD2DA8">
        <w:rPr>
          <w:spacing w:val="-2"/>
          <w:sz w:val="22"/>
          <w:szCs w:val="22"/>
        </w:rPr>
        <w:t>e</w:t>
      </w:r>
      <w:r w:rsidRPr="00DD2DA8">
        <w:rPr>
          <w:sz w:val="22"/>
          <w:szCs w:val="22"/>
        </w:rPr>
        <w:t>t</w:t>
      </w:r>
      <w:r w:rsidRPr="00DD2DA8">
        <w:rPr>
          <w:spacing w:val="1"/>
          <w:sz w:val="22"/>
          <w:szCs w:val="22"/>
        </w:rPr>
        <w:t xml:space="preserve"> </w:t>
      </w:r>
      <w:r w:rsidRPr="00DD2DA8">
        <w:rPr>
          <w:spacing w:val="-1"/>
          <w:sz w:val="22"/>
          <w:szCs w:val="22"/>
        </w:rPr>
        <w:t>H</w:t>
      </w:r>
      <w:r w:rsidRPr="00DD2DA8">
        <w:rPr>
          <w:sz w:val="22"/>
          <w:szCs w:val="22"/>
        </w:rPr>
        <w:t>os</w:t>
      </w:r>
      <w:r w:rsidRPr="00DD2DA8">
        <w:rPr>
          <w:spacing w:val="-2"/>
          <w:sz w:val="22"/>
          <w:szCs w:val="22"/>
        </w:rPr>
        <w:t>p</w:t>
      </w:r>
      <w:r w:rsidRPr="00DD2DA8">
        <w:rPr>
          <w:spacing w:val="1"/>
          <w:sz w:val="22"/>
          <w:szCs w:val="22"/>
        </w:rPr>
        <w:t>i</w:t>
      </w:r>
      <w:r w:rsidRPr="00DD2DA8">
        <w:rPr>
          <w:sz w:val="22"/>
          <w:szCs w:val="22"/>
        </w:rPr>
        <w:t>ce</w:t>
      </w:r>
      <w:r w:rsidRPr="00DD2DA8">
        <w:rPr>
          <w:spacing w:val="-2"/>
          <w:sz w:val="22"/>
          <w:szCs w:val="22"/>
        </w:rPr>
        <w:t xml:space="preserve"> </w:t>
      </w:r>
      <w:r w:rsidRPr="00DD2DA8">
        <w:rPr>
          <w:spacing w:val="-1"/>
          <w:sz w:val="22"/>
          <w:szCs w:val="22"/>
        </w:rPr>
        <w:t>O</w:t>
      </w:r>
      <w:r w:rsidRPr="00DD2DA8">
        <w:rPr>
          <w:sz w:val="22"/>
          <w:szCs w:val="22"/>
        </w:rPr>
        <w:t>pen Da</w:t>
      </w:r>
      <w:r w:rsidRPr="00DD2DA8">
        <w:rPr>
          <w:spacing w:val="-3"/>
          <w:sz w:val="22"/>
          <w:szCs w:val="22"/>
        </w:rPr>
        <w:t>y</w:t>
      </w:r>
      <w:r w:rsidRPr="00DD2DA8">
        <w:rPr>
          <w:sz w:val="22"/>
          <w:szCs w:val="22"/>
        </w:rPr>
        <w:t>, Pr</w:t>
      </w:r>
      <w:r w:rsidRPr="00DD2DA8">
        <w:rPr>
          <w:spacing w:val="-2"/>
          <w:sz w:val="22"/>
          <w:szCs w:val="22"/>
        </w:rPr>
        <w:t>o</w:t>
      </w:r>
      <w:r w:rsidRPr="00DD2DA8">
        <w:rPr>
          <w:spacing w:val="1"/>
          <w:sz w:val="22"/>
          <w:szCs w:val="22"/>
        </w:rPr>
        <w:t>v</w:t>
      </w:r>
      <w:r w:rsidRPr="00DD2DA8">
        <w:rPr>
          <w:sz w:val="22"/>
          <w:szCs w:val="22"/>
        </w:rPr>
        <w:t>i</w:t>
      </w:r>
      <w:r w:rsidRPr="00DD2DA8">
        <w:rPr>
          <w:spacing w:val="1"/>
          <w:sz w:val="22"/>
          <w:szCs w:val="22"/>
        </w:rPr>
        <w:t>d</w:t>
      </w:r>
      <w:r w:rsidRPr="00DD2DA8">
        <w:rPr>
          <w:sz w:val="22"/>
          <w:szCs w:val="22"/>
        </w:rPr>
        <w:t>ing</w:t>
      </w:r>
      <w:r w:rsidRPr="00DD2DA8">
        <w:rPr>
          <w:spacing w:val="-2"/>
          <w:sz w:val="22"/>
          <w:szCs w:val="22"/>
        </w:rPr>
        <w:t xml:space="preserve"> </w:t>
      </w:r>
      <w:r w:rsidRPr="00DD2DA8">
        <w:rPr>
          <w:sz w:val="22"/>
          <w:szCs w:val="22"/>
        </w:rPr>
        <w:t>Company</w:t>
      </w:r>
      <w:r w:rsidRPr="00DD2DA8">
        <w:rPr>
          <w:spacing w:val="-2"/>
          <w:sz w:val="22"/>
          <w:szCs w:val="22"/>
        </w:rPr>
        <w:t xml:space="preserve"> </w:t>
      </w:r>
      <w:r w:rsidRPr="00DD2DA8">
        <w:rPr>
          <w:sz w:val="22"/>
          <w:szCs w:val="22"/>
        </w:rPr>
        <w:t>and coo</w:t>
      </w:r>
      <w:r w:rsidRPr="00DD2DA8">
        <w:rPr>
          <w:spacing w:val="-2"/>
          <w:sz w:val="22"/>
          <w:szCs w:val="22"/>
        </w:rPr>
        <w:t>k</w:t>
      </w:r>
      <w:r w:rsidRPr="00DD2DA8">
        <w:rPr>
          <w:spacing w:val="1"/>
          <w:sz w:val="22"/>
          <w:szCs w:val="22"/>
        </w:rPr>
        <w:t>i</w:t>
      </w:r>
      <w:r w:rsidRPr="00DD2DA8">
        <w:rPr>
          <w:sz w:val="22"/>
          <w:szCs w:val="22"/>
        </w:rPr>
        <w:t>ng</w:t>
      </w:r>
      <w:r w:rsidRPr="00DD2DA8">
        <w:rPr>
          <w:spacing w:val="-2"/>
          <w:sz w:val="22"/>
          <w:szCs w:val="22"/>
        </w:rPr>
        <w:t xml:space="preserve"> </w:t>
      </w:r>
      <w:r w:rsidRPr="00DD2DA8">
        <w:rPr>
          <w:spacing w:val="1"/>
          <w:sz w:val="22"/>
          <w:szCs w:val="22"/>
        </w:rPr>
        <w:t>f</w:t>
      </w:r>
      <w:r w:rsidRPr="00DD2DA8">
        <w:rPr>
          <w:sz w:val="22"/>
          <w:szCs w:val="22"/>
        </w:rPr>
        <w:t>or</w:t>
      </w:r>
      <w:r w:rsidRPr="00DD2DA8">
        <w:rPr>
          <w:spacing w:val="-2"/>
          <w:sz w:val="22"/>
          <w:szCs w:val="22"/>
        </w:rPr>
        <w:t xml:space="preserve"> </w:t>
      </w:r>
      <w:r w:rsidRPr="00DD2DA8">
        <w:rPr>
          <w:spacing w:val="1"/>
          <w:sz w:val="22"/>
          <w:szCs w:val="22"/>
        </w:rPr>
        <w:t>t</w:t>
      </w:r>
      <w:r w:rsidRPr="00DD2DA8">
        <w:rPr>
          <w:spacing w:val="-2"/>
          <w:sz w:val="22"/>
          <w:szCs w:val="22"/>
        </w:rPr>
        <w:t>e</w:t>
      </w:r>
      <w:r w:rsidRPr="00DD2DA8">
        <w:rPr>
          <w:spacing w:val="1"/>
          <w:sz w:val="22"/>
          <w:szCs w:val="22"/>
        </w:rPr>
        <w:t>r</w:t>
      </w:r>
      <w:r w:rsidRPr="00DD2DA8">
        <w:rPr>
          <w:spacing w:val="-4"/>
          <w:sz w:val="22"/>
          <w:szCs w:val="22"/>
        </w:rPr>
        <w:t>m</w:t>
      </w:r>
      <w:r w:rsidRPr="00DD2DA8">
        <w:rPr>
          <w:spacing w:val="1"/>
          <w:sz w:val="22"/>
          <w:szCs w:val="22"/>
        </w:rPr>
        <w:t>i</w:t>
      </w:r>
      <w:r w:rsidRPr="00DD2DA8">
        <w:rPr>
          <w:sz w:val="22"/>
          <w:szCs w:val="22"/>
        </w:rPr>
        <w:t>na</w:t>
      </w:r>
      <w:r w:rsidRPr="00DD2DA8">
        <w:rPr>
          <w:spacing w:val="1"/>
          <w:sz w:val="22"/>
          <w:szCs w:val="22"/>
        </w:rPr>
        <w:t>ll</w:t>
      </w:r>
      <w:r w:rsidRPr="00DD2DA8">
        <w:rPr>
          <w:sz w:val="22"/>
          <w:szCs w:val="22"/>
        </w:rPr>
        <w:t>y</w:t>
      </w:r>
      <w:r w:rsidRPr="00DD2DA8">
        <w:rPr>
          <w:spacing w:val="-2"/>
          <w:sz w:val="22"/>
          <w:szCs w:val="22"/>
        </w:rPr>
        <w:t xml:space="preserve"> </w:t>
      </w:r>
      <w:r w:rsidRPr="00DD2DA8">
        <w:rPr>
          <w:spacing w:val="-1"/>
          <w:sz w:val="22"/>
          <w:szCs w:val="22"/>
        </w:rPr>
        <w:t>i</w:t>
      </w:r>
      <w:r w:rsidRPr="00DD2DA8">
        <w:rPr>
          <w:spacing w:val="1"/>
          <w:sz w:val="22"/>
          <w:szCs w:val="22"/>
        </w:rPr>
        <w:t>l</w:t>
      </w:r>
      <w:r w:rsidRPr="00DD2DA8">
        <w:rPr>
          <w:sz w:val="22"/>
          <w:szCs w:val="22"/>
        </w:rPr>
        <w:t>l ch</w:t>
      </w:r>
      <w:r w:rsidRPr="00DD2DA8">
        <w:rPr>
          <w:spacing w:val="-1"/>
          <w:sz w:val="22"/>
          <w:szCs w:val="22"/>
        </w:rPr>
        <w:t>i</w:t>
      </w:r>
      <w:r w:rsidRPr="00DD2DA8">
        <w:rPr>
          <w:spacing w:val="1"/>
          <w:sz w:val="22"/>
          <w:szCs w:val="22"/>
        </w:rPr>
        <w:t>l</w:t>
      </w:r>
      <w:r w:rsidRPr="00DD2DA8">
        <w:rPr>
          <w:sz w:val="22"/>
          <w:szCs w:val="22"/>
        </w:rPr>
        <w:t>d</w:t>
      </w:r>
      <w:r w:rsidRPr="00DD2DA8">
        <w:rPr>
          <w:spacing w:val="1"/>
          <w:sz w:val="22"/>
          <w:szCs w:val="22"/>
        </w:rPr>
        <w:t>r</w:t>
      </w:r>
      <w:r w:rsidRPr="00DD2DA8">
        <w:rPr>
          <w:spacing w:val="-2"/>
          <w:sz w:val="22"/>
          <w:szCs w:val="22"/>
        </w:rPr>
        <w:t>e</w:t>
      </w:r>
      <w:r w:rsidRPr="00DD2DA8">
        <w:rPr>
          <w:sz w:val="22"/>
          <w:szCs w:val="22"/>
        </w:rPr>
        <w:t>n</w:t>
      </w:r>
      <w:r w:rsidRPr="00DD2DA8">
        <w:rPr>
          <w:spacing w:val="1"/>
          <w:sz w:val="22"/>
          <w:szCs w:val="22"/>
        </w:rPr>
        <w:t>.</w:t>
      </w:r>
      <w:r w:rsidR="00F81E98" w:rsidRPr="00DD2DA8">
        <w:rPr>
          <w:spacing w:val="1"/>
          <w:sz w:val="22"/>
          <w:szCs w:val="22"/>
        </w:rPr>
        <w:t xml:space="preserve"> </w:t>
      </w:r>
      <w:r w:rsidR="007E6FD4" w:rsidRPr="00DD2DA8">
        <w:rPr>
          <w:spacing w:val="1"/>
          <w:sz w:val="22"/>
          <w:szCs w:val="22"/>
        </w:rPr>
        <w:t xml:space="preserve">Eldoret, Kenya. </w:t>
      </w:r>
      <w:r w:rsidR="00F81E98" w:rsidRPr="00DD2DA8">
        <w:rPr>
          <w:spacing w:val="1"/>
          <w:sz w:val="22"/>
          <w:szCs w:val="22"/>
        </w:rPr>
        <w:t>2013.</w:t>
      </w:r>
    </w:p>
    <w:p w14:paraId="3297A18D" w14:textId="77777777" w:rsidR="00DB0B5B" w:rsidRPr="00DD2DA8" w:rsidRDefault="00DB0B5B" w:rsidP="00DB0B5B">
      <w:pPr>
        <w:pStyle w:val="ListParagraph"/>
        <w:tabs>
          <w:tab w:val="left" w:pos="9880"/>
        </w:tabs>
        <w:rPr>
          <w:sz w:val="22"/>
          <w:szCs w:val="22"/>
        </w:rPr>
      </w:pPr>
    </w:p>
    <w:p w14:paraId="2A07421F" w14:textId="752AB238" w:rsidR="00C96825" w:rsidRPr="00DD2DA8" w:rsidRDefault="000C76FE" w:rsidP="00C96825">
      <w:pPr>
        <w:tabs>
          <w:tab w:val="left" w:pos="9880"/>
        </w:tabs>
        <w:ind w:left="146"/>
        <w:rPr>
          <w:sz w:val="22"/>
          <w:szCs w:val="22"/>
          <w:u w:val="single"/>
        </w:rPr>
      </w:pPr>
      <w:r w:rsidRPr="00DD2DA8">
        <w:rPr>
          <w:b/>
          <w:sz w:val="22"/>
          <w:szCs w:val="22"/>
          <w:u w:val="single"/>
        </w:rPr>
        <w:t>LEADERSHIP SKILLS</w:t>
      </w:r>
    </w:p>
    <w:p w14:paraId="2C88EDFE" w14:textId="5983A6E5" w:rsidR="00C96825" w:rsidRPr="00DD2DA8" w:rsidRDefault="000C76FE" w:rsidP="00C96825">
      <w:pPr>
        <w:pStyle w:val="ListParagraph"/>
        <w:numPr>
          <w:ilvl w:val="0"/>
          <w:numId w:val="32"/>
        </w:numPr>
        <w:tabs>
          <w:tab w:val="left" w:pos="9880"/>
        </w:tabs>
        <w:rPr>
          <w:sz w:val="22"/>
          <w:szCs w:val="22"/>
        </w:rPr>
      </w:pPr>
      <w:r w:rsidRPr="00DD2DA8">
        <w:rPr>
          <w:sz w:val="22"/>
          <w:szCs w:val="22"/>
        </w:rPr>
        <w:t>Developed leadership and presentation skills as a University Fellow recipient through weekly seminars and workshops.</w:t>
      </w:r>
    </w:p>
    <w:p w14:paraId="56EDEB2F" w14:textId="699F49C0" w:rsidR="00C96825" w:rsidRPr="00DD2DA8" w:rsidRDefault="000C76FE" w:rsidP="00C96825">
      <w:pPr>
        <w:pStyle w:val="ListParagraph"/>
        <w:numPr>
          <w:ilvl w:val="0"/>
          <w:numId w:val="32"/>
        </w:numPr>
        <w:tabs>
          <w:tab w:val="left" w:pos="9880"/>
        </w:tabs>
        <w:rPr>
          <w:sz w:val="22"/>
          <w:szCs w:val="22"/>
        </w:rPr>
      </w:pPr>
      <w:r w:rsidRPr="00DD2DA8">
        <w:rPr>
          <w:sz w:val="22"/>
          <w:szCs w:val="22"/>
        </w:rPr>
        <w:t>D</w:t>
      </w:r>
      <w:r w:rsidRPr="00DD2DA8">
        <w:rPr>
          <w:spacing w:val="-2"/>
          <w:sz w:val="22"/>
          <w:szCs w:val="22"/>
        </w:rPr>
        <w:t>e</w:t>
      </w:r>
      <w:r w:rsidRPr="00DD2DA8">
        <w:rPr>
          <w:sz w:val="22"/>
          <w:szCs w:val="22"/>
        </w:rPr>
        <w:t>v</w:t>
      </w:r>
      <w:r w:rsidRPr="00DD2DA8">
        <w:rPr>
          <w:spacing w:val="1"/>
          <w:sz w:val="22"/>
          <w:szCs w:val="22"/>
        </w:rPr>
        <w:t>e</w:t>
      </w:r>
      <w:r w:rsidRPr="00DD2DA8">
        <w:rPr>
          <w:sz w:val="22"/>
          <w:szCs w:val="22"/>
        </w:rPr>
        <w:t>loped</w:t>
      </w:r>
      <w:r w:rsidRPr="00DD2DA8">
        <w:rPr>
          <w:spacing w:val="-2"/>
          <w:sz w:val="22"/>
          <w:szCs w:val="22"/>
        </w:rPr>
        <w:t xml:space="preserve"> </w:t>
      </w:r>
      <w:r w:rsidRPr="00DD2DA8">
        <w:rPr>
          <w:sz w:val="22"/>
          <w:szCs w:val="22"/>
        </w:rPr>
        <w:t>exc</w:t>
      </w:r>
      <w:r w:rsidRPr="00DD2DA8">
        <w:rPr>
          <w:spacing w:val="-2"/>
          <w:sz w:val="22"/>
          <w:szCs w:val="22"/>
        </w:rPr>
        <w:t>e</w:t>
      </w:r>
      <w:r w:rsidRPr="00DD2DA8">
        <w:rPr>
          <w:spacing w:val="1"/>
          <w:sz w:val="22"/>
          <w:szCs w:val="22"/>
        </w:rPr>
        <w:t>l</w:t>
      </w:r>
      <w:r w:rsidRPr="00DD2DA8">
        <w:rPr>
          <w:spacing w:val="-1"/>
          <w:sz w:val="22"/>
          <w:szCs w:val="22"/>
        </w:rPr>
        <w:t>l</w:t>
      </w:r>
      <w:r w:rsidRPr="00DD2DA8">
        <w:rPr>
          <w:sz w:val="22"/>
          <w:szCs w:val="22"/>
        </w:rPr>
        <w:t>ent</w:t>
      </w:r>
      <w:r w:rsidRPr="00DD2DA8">
        <w:rPr>
          <w:spacing w:val="1"/>
          <w:sz w:val="22"/>
          <w:szCs w:val="22"/>
        </w:rPr>
        <w:t xml:space="preserve"> </w:t>
      </w:r>
      <w:r w:rsidRPr="00DD2DA8">
        <w:rPr>
          <w:spacing w:val="-4"/>
          <w:sz w:val="22"/>
          <w:szCs w:val="22"/>
        </w:rPr>
        <w:t>m</w:t>
      </w:r>
      <w:r w:rsidRPr="00DD2DA8">
        <w:rPr>
          <w:sz w:val="22"/>
          <w:szCs w:val="22"/>
        </w:rPr>
        <w:t>ana</w:t>
      </w:r>
      <w:r w:rsidRPr="00DD2DA8">
        <w:rPr>
          <w:spacing w:val="-2"/>
          <w:sz w:val="22"/>
          <w:szCs w:val="22"/>
        </w:rPr>
        <w:t>g</w:t>
      </w:r>
      <w:r w:rsidRPr="00DD2DA8">
        <w:rPr>
          <w:sz w:val="22"/>
          <w:szCs w:val="22"/>
        </w:rPr>
        <w:t>e</w:t>
      </w:r>
      <w:r w:rsidRPr="00DD2DA8">
        <w:rPr>
          <w:spacing w:val="-3"/>
          <w:sz w:val="22"/>
          <w:szCs w:val="22"/>
        </w:rPr>
        <w:t>m</w:t>
      </w:r>
      <w:r w:rsidRPr="00DD2DA8">
        <w:rPr>
          <w:sz w:val="22"/>
          <w:szCs w:val="22"/>
        </w:rPr>
        <w:t>ent s</w:t>
      </w:r>
      <w:r w:rsidRPr="00DD2DA8">
        <w:rPr>
          <w:spacing w:val="-2"/>
          <w:sz w:val="22"/>
          <w:szCs w:val="22"/>
        </w:rPr>
        <w:t>k</w:t>
      </w:r>
      <w:r w:rsidRPr="00DD2DA8">
        <w:rPr>
          <w:spacing w:val="1"/>
          <w:sz w:val="22"/>
          <w:szCs w:val="22"/>
        </w:rPr>
        <w:t>ill</w:t>
      </w:r>
      <w:r w:rsidRPr="00DD2DA8">
        <w:rPr>
          <w:sz w:val="22"/>
          <w:szCs w:val="22"/>
        </w:rPr>
        <w:t>s</w:t>
      </w:r>
      <w:r w:rsidRPr="00DD2DA8">
        <w:rPr>
          <w:spacing w:val="-2"/>
          <w:sz w:val="22"/>
          <w:szCs w:val="22"/>
        </w:rPr>
        <w:t xml:space="preserve"> </w:t>
      </w:r>
      <w:r w:rsidRPr="00DD2DA8">
        <w:rPr>
          <w:spacing w:val="1"/>
          <w:sz w:val="22"/>
          <w:szCs w:val="22"/>
        </w:rPr>
        <w:t>t</w:t>
      </w:r>
      <w:r w:rsidRPr="00DD2DA8">
        <w:rPr>
          <w:spacing w:val="-2"/>
          <w:sz w:val="22"/>
          <w:szCs w:val="22"/>
        </w:rPr>
        <w:t>e</w:t>
      </w:r>
      <w:r w:rsidRPr="00DD2DA8">
        <w:rPr>
          <w:sz w:val="22"/>
          <w:szCs w:val="22"/>
        </w:rPr>
        <w:t>ac</w:t>
      </w:r>
      <w:r w:rsidRPr="00DD2DA8">
        <w:rPr>
          <w:spacing w:val="-2"/>
          <w:sz w:val="22"/>
          <w:szCs w:val="22"/>
        </w:rPr>
        <w:t>h</w:t>
      </w:r>
      <w:r w:rsidRPr="00DD2DA8">
        <w:rPr>
          <w:spacing w:val="1"/>
          <w:sz w:val="22"/>
          <w:szCs w:val="22"/>
        </w:rPr>
        <w:t>i</w:t>
      </w:r>
      <w:r w:rsidRPr="00DD2DA8">
        <w:rPr>
          <w:sz w:val="22"/>
          <w:szCs w:val="22"/>
        </w:rPr>
        <w:t>ng</w:t>
      </w:r>
      <w:r w:rsidRPr="00DD2DA8">
        <w:rPr>
          <w:spacing w:val="-2"/>
          <w:sz w:val="22"/>
          <w:szCs w:val="22"/>
        </w:rPr>
        <w:t xml:space="preserve"> </w:t>
      </w:r>
      <w:r w:rsidRPr="00DD2DA8">
        <w:rPr>
          <w:sz w:val="22"/>
          <w:szCs w:val="22"/>
        </w:rPr>
        <w:t>co</w:t>
      </w:r>
      <w:r w:rsidRPr="00DD2DA8">
        <w:rPr>
          <w:spacing w:val="-1"/>
          <w:sz w:val="22"/>
          <w:szCs w:val="22"/>
        </w:rPr>
        <w:t>l</w:t>
      </w:r>
      <w:r w:rsidRPr="00DD2DA8">
        <w:rPr>
          <w:spacing w:val="1"/>
          <w:sz w:val="22"/>
          <w:szCs w:val="22"/>
        </w:rPr>
        <w:t>l</w:t>
      </w:r>
      <w:r w:rsidRPr="00DD2DA8">
        <w:rPr>
          <w:sz w:val="22"/>
          <w:szCs w:val="22"/>
        </w:rPr>
        <w:t>e</w:t>
      </w:r>
      <w:r w:rsidRPr="00DD2DA8">
        <w:rPr>
          <w:spacing w:val="-2"/>
          <w:sz w:val="22"/>
          <w:szCs w:val="22"/>
        </w:rPr>
        <w:t>g</w:t>
      </w:r>
      <w:r w:rsidRPr="00DD2DA8">
        <w:rPr>
          <w:sz w:val="22"/>
          <w:szCs w:val="22"/>
        </w:rPr>
        <w:t>e a</w:t>
      </w:r>
      <w:r w:rsidRPr="00DD2DA8">
        <w:rPr>
          <w:spacing w:val="1"/>
          <w:sz w:val="22"/>
          <w:szCs w:val="22"/>
        </w:rPr>
        <w:t>l</w:t>
      </w:r>
      <w:r w:rsidRPr="00DD2DA8">
        <w:rPr>
          <w:spacing w:val="-2"/>
          <w:sz w:val="22"/>
          <w:szCs w:val="22"/>
        </w:rPr>
        <w:t>ge</w:t>
      </w:r>
      <w:r w:rsidRPr="00DD2DA8">
        <w:rPr>
          <w:sz w:val="22"/>
          <w:szCs w:val="22"/>
        </w:rPr>
        <w:t>b</w:t>
      </w:r>
      <w:r w:rsidRPr="00DD2DA8">
        <w:rPr>
          <w:spacing w:val="1"/>
          <w:sz w:val="22"/>
          <w:szCs w:val="22"/>
        </w:rPr>
        <w:t>r</w:t>
      </w:r>
      <w:r w:rsidRPr="00DD2DA8">
        <w:rPr>
          <w:sz w:val="22"/>
          <w:szCs w:val="22"/>
        </w:rPr>
        <w:t>a.</w:t>
      </w:r>
    </w:p>
    <w:p w14:paraId="257C95B9" w14:textId="6A90FAAF" w:rsidR="000C76FE" w:rsidRPr="00DD2DA8" w:rsidRDefault="000C76FE" w:rsidP="00C96825">
      <w:pPr>
        <w:pStyle w:val="ListParagraph"/>
        <w:numPr>
          <w:ilvl w:val="0"/>
          <w:numId w:val="32"/>
        </w:numPr>
        <w:tabs>
          <w:tab w:val="left" w:pos="9880"/>
        </w:tabs>
        <w:rPr>
          <w:sz w:val="22"/>
          <w:szCs w:val="22"/>
        </w:rPr>
      </w:pPr>
      <w:r w:rsidRPr="00DD2DA8">
        <w:rPr>
          <w:spacing w:val="2"/>
          <w:position w:val="-1"/>
          <w:sz w:val="22"/>
          <w:szCs w:val="22"/>
        </w:rPr>
        <w:t>Served as t</w:t>
      </w:r>
      <w:r w:rsidRPr="00DD2DA8">
        <w:rPr>
          <w:spacing w:val="-2"/>
          <w:position w:val="-1"/>
          <w:sz w:val="22"/>
          <w:szCs w:val="22"/>
        </w:rPr>
        <w:t>e</w:t>
      </w:r>
      <w:r w:rsidRPr="00DD2DA8">
        <w:rPr>
          <w:position w:val="-1"/>
          <w:sz w:val="22"/>
          <w:szCs w:val="22"/>
        </w:rPr>
        <w:t>am</w:t>
      </w:r>
      <w:r w:rsidRPr="00DD2DA8">
        <w:rPr>
          <w:spacing w:val="-3"/>
          <w:position w:val="-1"/>
          <w:sz w:val="22"/>
          <w:szCs w:val="22"/>
        </w:rPr>
        <w:t xml:space="preserve"> </w:t>
      </w:r>
      <w:r w:rsidRPr="00DD2DA8">
        <w:rPr>
          <w:spacing w:val="1"/>
          <w:position w:val="-1"/>
          <w:sz w:val="22"/>
          <w:szCs w:val="22"/>
        </w:rPr>
        <w:t>l</w:t>
      </w:r>
      <w:r w:rsidRPr="00DD2DA8">
        <w:rPr>
          <w:position w:val="-1"/>
          <w:sz w:val="22"/>
          <w:szCs w:val="22"/>
        </w:rPr>
        <w:t>eader</w:t>
      </w:r>
      <w:r w:rsidRPr="00DD2DA8">
        <w:rPr>
          <w:spacing w:val="-1"/>
          <w:position w:val="-1"/>
          <w:sz w:val="22"/>
          <w:szCs w:val="22"/>
        </w:rPr>
        <w:t xml:space="preserve"> </w:t>
      </w:r>
      <w:r w:rsidRPr="00DD2DA8">
        <w:rPr>
          <w:spacing w:val="1"/>
          <w:position w:val="-1"/>
          <w:sz w:val="22"/>
          <w:szCs w:val="22"/>
        </w:rPr>
        <w:t>t</w:t>
      </w:r>
      <w:r w:rsidRPr="00DD2DA8">
        <w:rPr>
          <w:spacing w:val="-2"/>
          <w:position w:val="-1"/>
          <w:sz w:val="22"/>
          <w:szCs w:val="22"/>
        </w:rPr>
        <w:t>h</w:t>
      </w:r>
      <w:r w:rsidRPr="00DD2DA8">
        <w:rPr>
          <w:spacing w:val="1"/>
          <w:position w:val="-1"/>
          <w:sz w:val="22"/>
          <w:szCs w:val="22"/>
        </w:rPr>
        <w:t>r</w:t>
      </w:r>
      <w:r w:rsidRPr="00DD2DA8">
        <w:rPr>
          <w:position w:val="-1"/>
          <w:sz w:val="22"/>
          <w:szCs w:val="22"/>
        </w:rPr>
        <w:t>ou</w:t>
      </w:r>
      <w:r w:rsidRPr="00DD2DA8">
        <w:rPr>
          <w:spacing w:val="-2"/>
          <w:position w:val="-1"/>
          <w:sz w:val="22"/>
          <w:szCs w:val="22"/>
        </w:rPr>
        <w:t>g</w:t>
      </w:r>
      <w:r w:rsidRPr="00DD2DA8">
        <w:rPr>
          <w:position w:val="-1"/>
          <w:sz w:val="22"/>
          <w:szCs w:val="22"/>
        </w:rPr>
        <w:t>hout</w:t>
      </w:r>
      <w:r w:rsidRPr="00DD2DA8">
        <w:rPr>
          <w:spacing w:val="1"/>
          <w:position w:val="-1"/>
          <w:sz w:val="22"/>
          <w:szCs w:val="22"/>
        </w:rPr>
        <w:t xml:space="preserve"> </w:t>
      </w:r>
      <w:r w:rsidRPr="00DD2DA8">
        <w:rPr>
          <w:spacing w:val="-4"/>
          <w:position w:val="-1"/>
          <w:sz w:val="22"/>
          <w:szCs w:val="22"/>
        </w:rPr>
        <w:t>m</w:t>
      </w:r>
      <w:r w:rsidRPr="00DD2DA8">
        <w:rPr>
          <w:position w:val="-1"/>
          <w:sz w:val="22"/>
          <w:szCs w:val="22"/>
        </w:rPr>
        <w:t>y h</w:t>
      </w:r>
      <w:r w:rsidRPr="00DD2DA8">
        <w:rPr>
          <w:spacing w:val="1"/>
          <w:position w:val="-1"/>
          <w:sz w:val="22"/>
          <w:szCs w:val="22"/>
        </w:rPr>
        <w:t>i</w:t>
      </w:r>
      <w:r w:rsidRPr="00DD2DA8">
        <w:rPr>
          <w:spacing w:val="-2"/>
          <w:position w:val="-1"/>
          <w:sz w:val="22"/>
          <w:szCs w:val="22"/>
        </w:rPr>
        <w:t>g</w:t>
      </w:r>
      <w:r w:rsidRPr="00DD2DA8">
        <w:rPr>
          <w:position w:val="-1"/>
          <w:sz w:val="22"/>
          <w:szCs w:val="22"/>
        </w:rPr>
        <w:t>h s</w:t>
      </w:r>
      <w:r w:rsidRPr="00DD2DA8">
        <w:rPr>
          <w:spacing w:val="1"/>
          <w:position w:val="-1"/>
          <w:sz w:val="22"/>
          <w:szCs w:val="22"/>
        </w:rPr>
        <w:t>c</w:t>
      </w:r>
      <w:r w:rsidRPr="00DD2DA8">
        <w:rPr>
          <w:position w:val="-1"/>
          <w:sz w:val="22"/>
          <w:szCs w:val="22"/>
        </w:rPr>
        <w:t>ho</w:t>
      </w:r>
      <w:r w:rsidRPr="00DD2DA8">
        <w:rPr>
          <w:spacing w:val="-2"/>
          <w:position w:val="-1"/>
          <w:sz w:val="22"/>
          <w:szCs w:val="22"/>
        </w:rPr>
        <w:t>o</w:t>
      </w:r>
      <w:r w:rsidRPr="00DD2DA8">
        <w:rPr>
          <w:position w:val="-1"/>
          <w:sz w:val="22"/>
          <w:szCs w:val="22"/>
        </w:rPr>
        <w:t>l</w:t>
      </w:r>
      <w:r w:rsidRPr="00DD2DA8">
        <w:rPr>
          <w:spacing w:val="1"/>
          <w:position w:val="-1"/>
          <w:sz w:val="22"/>
          <w:szCs w:val="22"/>
        </w:rPr>
        <w:t xml:space="preserve"> </w:t>
      </w:r>
      <w:r w:rsidRPr="00DD2DA8">
        <w:rPr>
          <w:position w:val="-1"/>
          <w:sz w:val="22"/>
          <w:szCs w:val="22"/>
        </w:rPr>
        <w:t>a</w:t>
      </w:r>
      <w:r w:rsidRPr="00DD2DA8">
        <w:rPr>
          <w:spacing w:val="-2"/>
          <w:position w:val="-1"/>
          <w:sz w:val="22"/>
          <w:szCs w:val="22"/>
        </w:rPr>
        <w:t>n</w:t>
      </w:r>
      <w:r w:rsidRPr="00DD2DA8">
        <w:rPr>
          <w:position w:val="-1"/>
          <w:sz w:val="22"/>
          <w:szCs w:val="22"/>
        </w:rPr>
        <w:t>d ca</w:t>
      </w:r>
      <w:r w:rsidRPr="00DD2DA8">
        <w:rPr>
          <w:spacing w:val="-4"/>
          <w:position w:val="-1"/>
          <w:sz w:val="22"/>
          <w:szCs w:val="22"/>
        </w:rPr>
        <w:t>m</w:t>
      </w:r>
      <w:r w:rsidRPr="00DD2DA8">
        <w:rPr>
          <w:position w:val="-1"/>
          <w:sz w:val="22"/>
          <w:szCs w:val="22"/>
        </w:rPr>
        <w:t>pus</w:t>
      </w:r>
      <w:r w:rsidRPr="00DD2DA8">
        <w:rPr>
          <w:spacing w:val="3"/>
          <w:position w:val="-1"/>
          <w:sz w:val="22"/>
          <w:szCs w:val="22"/>
        </w:rPr>
        <w:t xml:space="preserve"> </w:t>
      </w:r>
      <w:r w:rsidRPr="00DD2DA8">
        <w:rPr>
          <w:spacing w:val="-2"/>
          <w:position w:val="-1"/>
          <w:sz w:val="22"/>
          <w:szCs w:val="22"/>
        </w:rPr>
        <w:t>y</w:t>
      </w:r>
      <w:r w:rsidRPr="00DD2DA8">
        <w:rPr>
          <w:position w:val="-1"/>
          <w:sz w:val="22"/>
          <w:szCs w:val="22"/>
        </w:rPr>
        <w:t>ea</w:t>
      </w:r>
      <w:r w:rsidRPr="00DD2DA8">
        <w:rPr>
          <w:spacing w:val="1"/>
          <w:position w:val="-1"/>
          <w:sz w:val="22"/>
          <w:szCs w:val="22"/>
        </w:rPr>
        <w:t>r</w:t>
      </w:r>
      <w:r w:rsidRPr="00DD2DA8">
        <w:rPr>
          <w:position w:val="-1"/>
          <w:sz w:val="22"/>
          <w:szCs w:val="22"/>
        </w:rPr>
        <w:t>s</w:t>
      </w:r>
      <w:r w:rsidRPr="00DD2DA8">
        <w:rPr>
          <w:spacing w:val="-2"/>
          <w:position w:val="-1"/>
          <w:sz w:val="22"/>
          <w:szCs w:val="22"/>
        </w:rPr>
        <w:t xml:space="preserve"> </w:t>
      </w:r>
      <w:r w:rsidRPr="00DD2DA8">
        <w:rPr>
          <w:spacing w:val="1"/>
          <w:position w:val="-1"/>
          <w:sz w:val="22"/>
          <w:szCs w:val="22"/>
        </w:rPr>
        <w:t>i</w:t>
      </w:r>
      <w:r w:rsidRPr="00DD2DA8">
        <w:rPr>
          <w:position w:val="-1"/>
          <w:sz w:val="22"/>
          <w:szCs w:val="22"/>
        </w:rPr>
        <w:t xml:space="preserve">n </w:t>
      </w:r>
      <w:r w:rsidRPr="00DD2DA8">
        <w:rPr>
          <w:spacing w:val="-2"/>
          <w:position w:val="-1"/>
          <w:sz w:val="22"/>
          <w:szCs w:val="22"/>
        </w:rPr>
        <w:t>a</w:t>
      </w:r>
      <w:r w:rsidRPr="00DD2DA8">
        <w:rPr>
          <w:position w:val="-1"/>
          <w:sz w:val="22"/>
          <w:szCs w:val="22"/>
        </w:rPr>
        <w:t>cade</w:t>
      </w:r>
      <w:r w:rsidRPr="00DD2DA8">
        <w:rPr>
          <w:spacing w:val="-3"/>
          <w:position w:val="-1"/>
          <w:sz w:val="22"/>
          <w:szCs w:val="22"/>
        </w:rPr>
        <w:t>m</w:t>
      </w:r>
      <w:r w:rsidRPr="00DD2DA8">
        <w:rPr>
          <w:spacing w:val="1"/>
          <w:position w:val="-1"/>
          <w:sz w:val="22"/>
          <w:szCs w:val="22"/>
        </w:rPr>
        <w:t>i</w:t>
      </w:r>
      <w:r w:rsidRPr="00DD2DA8">
        <w:rPr>
          <w:position w:val="-1"/>
          <w:sz w:val="22"/>
          <w:szCs w:val="22"/>
        </w:rPr>
        <w:t xml:space="preserve">c </w:t>
      </w:r>
      <w:r w:rsidRPr="00DD2DA8">
        <w:rPr>
          <w:spacing w:val="-2"/>
          <w:position w:val="-1"/>
          <w:sz w:val="22"/>
          <w:szCs w:val="22"/>
        </w:rPr>
        <w:t>d</w:t>
      </w:r>
      <w:r w:rsidRPr="00DD2DA8">
        <w:rPr>
          <w:spacing w:val="1"/>
          <w:position w:val="-1"/>
          <w:sz w:val="22"/>
          <w:szCs w:val="22"/>
        </w:rPr>
        <w:t>i</w:t>
      </w:r>
      <w:r w:rsidRPr="00DD2DA8">
        <w:rPr>
          <w:position w:val="-1"/>
          <w:sz w:val="22"/>
          <w:szCs w:val="22"/>
        </w:rPr>
        <w:t>s</w:t>
      </w:r>
      <w:r w:rsidRPr="00DD2DA8">
        <w:rPr>
          <w:spacing w:val="1"/>
          <w:position w:val="-1"/>
          <w:sz w:val="22"/>
          <w:szCs w:val="22"/>
        </w:rPr>
        <w:t>c</w:t>
      </w:r>
      <w:r w:rsidRPr="00DD2DA8">
        <w:rPr>
          <w:spacing w:val="-2"/>
          <w:position w:val="-1"/>
          <w:sz w:val="22"/>
          <w:szCs w:val="22"/>
        </w:rPr>
        <w:t>u</w:t>
      </w:r>
      <w:r w:rsidRPr="00DD2DA8">
        <w:rPr>
          <w:position w:val="-1"/>
          <w:sz w:val="22"/>
          <w:szCs w:val="22"/>
        </w:rPr>
        <w:t>s</w:t>
      </w:r>
      <w:r w:rsidRPr="00DD2DA8">
        <w:rPr>
          <w:spacing w:val="-1"/>
          <w:position w:val="-1"/>
          <w:sz w:val="22"/>
          <w:szCs w:val="22"/>
        </w:rPr>
        <w:t>s</w:t>
      </w:r>
      <w:r w:rsidRPr="00DD2DA8">
        <w:rPr>
          <w:spacing w:val="1"/>
          <w:position w:val="-1"/>
          <w:sz w:val="22"/>
          <w:szCs w:val="22"/>
        </w:rPr>
        <w:t>i</w:t>
      </w:r>
      <w:r w:rsidRPr="00DD2DA8">
        <w:rPr>
          <w:position w:val="-1"/>
          <w:sz w:val="22"/>
          <w:szCs w:val="22"/>
        </w:rPr>
        <w:t>on</w:t>
      </w:r>
      <w:r w:rsidRPr="00DD2DA8">
        <w:rPr>
          <w:spacing w:val="-2"/>
          <w:position w:val="-1"/>
          <w:sz w:val="22"/>
          <w:szCs w:val="22"/>
        </w:rPr>
        <w:t>s</w:t>
      </w:r>
      <w:r w:rsidRPr="00DD2DA8">
        <w:rPr>
          <w:sz w:val="22"/>
          <w:szCs w:val="22"/>
        </w:rPr>
        <w:t xml:space="preserve"> and spearheaded</w:t>
      </w:r>
      <w:r w:rsidRPr="00DD2DA8">
        <w:rPr>
          <w:spacing w:val="-2"/>
          <w:sz w:val="22"/>
          <w:szCs w:val="22"/>
        </w:rPr>
        <w:t xml:space="preserve"> </w:t>
      </w:r>
      <w:r w:rsidRPr="00DD2DA8">
        <w:rPr>
          <w:spacing w:val="1"/>
          <w:sz w:val="22"/>
          <w:szCs w:val="22"/>
        </w:rPr>
        <w:t>t</w:t>
      </w:r>
      <w:r w:rsidRPr="00DD2DA8">
        <w:rPr>
          <w:sz w:val="22"/>
          <w:szCs w:val="22"/>
        </w:rPr>
        <w:t>he</w:t>
      </w:r>
      <w:r w:rsidRPr="00DD2DA8">
        <w:rPr>
          <w:spacing w:val="-2"/>
          <w:sz w:val="22"/>
          <w:szCs w:val="22"/>
        </w:rPr>
        <w:t xml:space="preserve"> </w:t>
      </w:r>
      <w:r w:rsidRPr="00DD2DA8">
        <w:rPr>
          <w:spacing w:val="1"/>
          <w:sz w:val="22"/>
          <w:szCs w:val="22"/>
        </w:rPr>
        <w:t>r</w:t>
      </w:r>
      <w:r w:rsidRPr="00DD2DA8">
        <w:rPr>
          <w:sz w:val="22"/>
          <w:szCs w:val="22"/>
        </w:rPr>
        <w:t>e</w:t>
      </w:r>
      <w:r w:rsidRPr="00DD2DA8">
        <w:rPr>
          <w:spacing w:val="-2"/>
          <w:sz w:val="22"/>
          <w:szCs w:val="22"/>
        </w:rPr>
        <w:t>s</w:t>
      </w:r>
      <w:r w:rsidRPr="00DD2DA8">
        <w:rPr>
          <w:sz w:val="22"/>
          <w:szCs w:val="22"/>
        </w:rPr>
        <w:t>ea</w:t>
      </w:r>
      <w:r w:rsidRPr="00DD2DA8">
        <w:rPr>
          <w:spacing w:val="-2"/>
          <w:sz w:val="22"/>
          <w:szCs w:val="22"/>
        </w:rPr>
        <w:t>r</w:t>
      </w:r>
      <w:r w:rsidRPr="00DD2DA8">
        <w:rPr>
          <w:sz w:val="22"/>
          <w:szCs w:val="22"/>
        </w:rPr>
        <w:t xml:space="preserve">ch </w:t>
      </w:r>
      <w:r w:rsidRPr="00DD2DA8">
        <w:rPr>
          <w:spacing w:val="-2"/>
          <w:sz w:val="22"/>
          <w:szCs w:val="22"/>
        </w:rPr>
        <w:t>p</w:t>
      </w:r>
      <w:r w:rsidRPr="00DD2DA8">
        <w:rPr>
          <w:sz w:val="22"/>
          <w:szCs w:val="22"/>
        </w:rPr>
        <w:t>r</w:t>
      </w:r>
      <w:r w:rsidRPr="00DD2DA8">
        <w:rPr>
          <w:spacing w:val="-2"/>
          <w:sz w:val="22"/>
          <w:szCs w:val="22"/>
        </w:rPr>
        <w:t>o</w:t>
      </w:r>
      <w:r w:rsidRPr="00DD2DA8">
        <w:rPr>
          <w:spacing w:val="3"/>
          <w:sz w:val="22"/>
          <w:szCs w:val="22"/>
        </w:rPr>
        <w:t>j</w:t>
      </w:r>
      <w:r w:rsidRPr="00DD2DA8">
        <w:rPr>
          <w:sz w:val="22"/>
          <w:szCs w:val="22"/>
        </w:rPr>
        <w:t>e</w:t>
      </w:r>
      <w:r w:rsidRPr="00DD2DA8">
        <w:rPr>
          <w:spacing w:val="-2"/>
          <w:sz w:val="22"/>
          <w:szCs w:val="22"/>
        </w:rPr>
        <w:t>c</w:t>
      </w:r>
      <w:r w:rsidRPr="00DD2DA8">
        <w:rPr>
          <w:sz w:val="22"/>
          <w:szCs w:val="22"/>
        </w:rPr>
        <w:t>t d</w:t>
      </w:r>
      <w:r w:rsidRPr="00DD2DA8">
        <w:rPr>
          <w:spacing w:val="-2"/>
          <w:sz w:val="22"/>
          <w:szCs w:val="22"/>
        </w:rPr>
        <w:t>e</w:t>
      </w:r>
      <w:r w:rsidRPr="00DD2DA8">
        <w:rPr>
          <w:spacing w:val="1"/>
          <w:sz w:val="22"/>
          <w:szCs w:val="22"/>
        </w:rPr>
        <w:t>l</w:t>
      </w:r>
      <w:r w:rsidRPr="00DD2DA8">
        <w:rPr>
          <w:sz w:val="22"/>
          <w:szCs w:val="22"/>
        </w:rPr>
        <w:t>e</w:t>
      </w:r>
      <w:r w:rsidRPr="00DD2DA8">
        <w:rPr>
          <w:spacing w:val="-2"/>
          <w:sz w:val="22"/>
          <w:szCs w:val="22"/>
        </w:rPr>
        <w:t>g</w:t>
      </w:r>
      <w:r w:rsidRPr="00DD2DA8">
        <w:rPr>
          <w:sz w:val="22"/>
          <w:szCs w:val="22"/>
        </w:rPr>
        <w:t>a</w:t>
      </w:r>
      <w:r w:rsidRPr="00DD2DA8">
        <w:rPr>
          <w:spacing w:val="-1"/>
          <w:sz w:val="22"/>
          <w:szCs w:val="22"/>
        </w:rPr>
        <w:t>t</w:t>
      </w:r>
      <w:r w:rsidRPr="00DD2DA8">
        <w:rPr>
          <w:spacing w:val="1"/>
          <w:sz w:val="22"/>
          <w:szCs w:val="22"/>
        </w:rPr>
        <w:t>i</w:t>
      </w:r>
      <w:r w:rsidRPr="00DD2DA8">
        <w:rPr>
          <w:sz w:val="22"/>
          <w:szCs w:val="22"/>
        </w:rPr>
        <w:t>ng</w:t>
      </w:r>
      <w:r w:rsidRPr="00DD2DA8">
        <w:rPr>
          <w:spacing w:val="-2"/>
          <w:sz w:val="22"/>
          <w:szCs w:val="22"/>
        </w:rPr>
        <w:t xml:space="preserve"> </w:t>
      </w:r>
      <w:r w:rsidRPr="00DD2DA8">
        <w:rPr>
          <w:sz w:val="22"/>
          <w:szCs w:val="22"/>
        </w:rPr>
        <w:t xml:space="preserve">and </w:t>
      </w:r>
      <w:r w:rsidRPr="00DD2DA8">
        <w:rPr>
          <w:spacing w:val="1"/>
          <w:sz w:val="22"/>
          <w:szCs w:val="22"/>
        </w:rPr>
        <w:t>s</w:t>
      </w:r>
      <w:r w:rsidRPr="00DD2DA8">
        <w:rPr>
          <w:spacing w:val="-2"/>
          <w:sz w:val="22"/>
          <w:szCs w:val="22"/>
        </w:rPr>
        <w:t>u</w:t>
      </w:r>
      <w:r w:rsidRPr="00DD2DA8">
        <w:rPr>
          <w:sz w:val="22"/>
          <w:szCs w:val="22"/>
        </w:rPr>
        <w:t>pe</w:t>
      </w:r>
      <w:r w:rsidRPr="00DD2DA8">
        <w:rPr>
          <w:spacing w:val="1"/>
          <w:sz w:val="22"/>
          <w:szCs w:val="22"/>
        </w:rPr>
        <w:t>r</w:t>
      </w:r>
      <w:r w:rsidRPr="00DD2DA8">
        <w:rPr>
          <w:spacing w:val="-2"/>
          <w:sz w:val="22"/>
          <w:szCs w:val="22"/>
        </w:rPr>
        <w:t>v</w:t>
      </w:r>
      <w:r w:rsidRPr="00DD2DA8">
        <w:rPr>
          <w:spacing w:val="1"/>
          <w:sz w:val="22"/>
          <w:szCs w:val="22"/>
        </w:rPr>
        <w:t>i</w:t>
      </w:r>
      <w:r w:rsidRPr="00DD2DA8">
        <w:rPr>
          <w:sz w:val="22"/>
          <w:szCs w:val="22"/>
        </w:rPr>
        <w:t>s</w:t>
      </w:r>
      <w:r w:rsidRPr="00DD2DA8">
        <w:rPr>
          <w:spacing w:val="-1"/>
          <w:sz w:val="22"/>
          <w:szCs w:val="22"/>
        </w:rPr>
        <w:t>i</w:t>
      </w:r>
      <w:r w:rsidRPr="00DD2DA8">
        <w:rPr>
          <w:sz w:val="22"/>
          <w:szCs w:val="22"/>
        </w:rPr>
        <w:t>ng</w:t>
      </w:r>
      <w:r w:rsidRPr="00DD2DA8">
        <w:rPr>
          <w:spacing w:val="-2"/>
          <w:sz w:val="22"/>
          <w:szCs w:val="22"/>
        </w:rPr>
        <w:t xml:space="preserve"> </w:t>
      </w:r>
      <w:r w:rsidRPr="00DD2DA8">
        <w:rPr>
          <w:sz w:val="22"/>
          <w:szCs w:val="22"/>
        </w:rPr>
        <w:t>du</w:t>
      </w:r>
      <w:r w:rsidRPr="00DD2DA8">
        <w:rPr>
          <w:spacing w:val="1"/>
          <w:sz w:val="22"/>
          <w:szCs w:val="22"/>
        </w:rPr>
        <w:t>ti</w:t>
      </w:r>
      <w:r w:rsidRPr="00DD2DA8">
        <w:rPr>
          <w:spacing w:val="-2"/>
          <w:sz w:val="22"/>
          <w:szCs w:val="22"/>
        </w:rPr>
        <w:t>e</w:t>
      </w:r>
      <w:r w:rsidRPr="00DD2DA8">
        <w:rPr>
          <w:sz w:val="22"/>
          <w:szCs w:val="22"/>
        </w:rPr>
        <w:t xml:space="preserve">s </w:t>
      </w:r>
      <w:r w:rsidRPr="00DD2DA8">
        <w:rPr>
          <w:spacing w:val="-1"/>
          <w:sz w:val="22"/>
          <w:szCs w:val="22"/>
        </w:rPr>
        <w:t>t</w:t>
      </w:r>
      <w:r w:rsidRPr="00DD2DA8">
        <w:rPr>
          <w:sz w:val="22"/>
          <w:szCs w:val="22"/>
        </w:rPr>
        <w:t>o en</w:t>
      </w:r>
      <w:r w:rsidRPr="00DD2DA8">
        <w:rPr>
          <w:spacing w:val="-2"/>
          <w:sz w:val="22"/>
          <w:szCs w:val="22"/>
        </w:rPr>
        <w:t>s</w:t>
      </w:r>
      <w:r w:rsidRPr="00DD2DA8">
        <w:rPr>
          <w:sz w:val="22"/>
          <w:szCs w:val="22"/>
        </w:rPr>
        <w:t>u</w:t>
      </w:r>
      <w:r w:rsidRPr="00DD2DA8">
        <w:rPr>
          <w:spacing w:val="1"/>
          <w:sz w:val="22"/>
          <w:szCs w:val="22"/>
        </w:rPr>
        <w:t>r</w:t>
      </w:r>
      <w:r w:rsidRPr="00DD2DA8">
        <w:rPr>
          <w:sz w:val="22"/>
          <w:szCs w:val="22"/>
        </w:rPr>
        <w:t xml:space="preserve">e </w:t>
      </w:r>
      <w:r w:rsidRPr="00DD2DA8">
        <w:rPr>
          <w:spacing w:val="1"/>
          <w:sz w:val="22"/>
          <w:szCs w:val="22"/>
        </w:rPr>
        <w:t>t</w:t>
      </w:r>
      <w:r w:rsidRPr="00DD2DA8">
        <w:rPr>
          <w:sz w:val="22"/>
          <w:szCs w:val="22"/>
        </w:rPr>
        <w:t>he</w:t>
      </w:r>
      <w:r w:rsidRPr="00DD2DA8">
        <w:rPr>
          <w:spacing w:val="-2"/>
          <w:sz w:val="22"/>
          <w:szCs w:val="22"/>
        </w:rPr>
        <w:t xml:space="preserve"> </w:t>
      </w:r>
      <w:r w:rsidRPr="00DD2DA8">
        <w:rPr>
          <w:sz w:val="22"/>
          <w:szCs w:val="22"/>
        </w:rPr>
        <w:t>p</w:t>
      </w:r>
      <w:r w:rsidRPr="00DD2DA8">
        <w:rPr>
          <w:spacing w:val="-2"/>
          <w:sz w:val="22"/>
          <w:szCs w:val="22"/>
        </w:rPr>
        <w:t>ro</w:t>
      </w:r>
      <w:r w:rsidRPr="00DD2DA8">
        <w:rPr>
          <w:spacing w:val="3"/>
          <w:sz w:val="22"/>
          <w:szCs w:val="22"/>
        </w:rPr>
        <w:t>j</w:t>
      </w:r>
      <w:r w:rsidRPr="00DD2DA8">
        <w:rPr>
          <w:sz w:val="22"/>
          <w:szCs w:val="22"/>
        </w:rPr>
        <w:t>e</w:t>
      </w:r>
      <w:r w:rsidRPr="00DD2DA8">
        <w:rPr>
          <w:spacing w:val="-2"/>
          <w:sz w:val="22"/>
          <w:szCs w:val="22"/>
        </w:rPr>
        <w:t>c</w:t>
      </w:r>
      <w:r w:rsidRPr="00DD2DA8">
        <w:rPr>
          <w:sz w:val="22"/>
          <w:szCs w:val="22"/>
        </w:rPr>
        <w:t>t</w:t>
      </w:r>
      <w:r w:rsidRPr="00DD2DA8">
        <w:rPr>
          <w:spacing w:val="2"/>
          <w:sz w:val="22"/>
          <w:szCs w:val="22"/>
        </w:rPr>
        <w:t xml:space="preserve"> </w:t>
      </w:r>
      <w:r w:rsidRPr="00DD2DA8">
        <w:rPr>
          <w:spacing w:val="-1"/>
          <w:sz w:val="22"/>
          <w:szCs w:val="22"/>
        </w:rPr>
        <w:t>w</w:t>
      </w:r>
      <w:r w:rsidRPr="00DD2DA8">
        <w:rPr>
          <w:sz w:val="22"/>
          <w:szCs w:val="22"/>
        </w:rPr>
        <w:t>as co</w:t>
      </w:r>
      <w:r w:rsidRPr="00DD2DA8">
        <w:rPr>
          <w:spacing w:val="-3"/>
          <w:sz w:val="22"/>
          <w:szCs w:val="22"/>
        </w:rPr>
        <w:t>m</w:t>
      </w:r>
      <w:r w:rsidRPr="00DD2DA8">
        <w:rPr>
          <w:sz w:val="22"/>
          <w:szCs w:val="22"/>
        </w:rPr>
        <w:t>p</w:t>
      </w:r>
      <w:r w:rsidRPr="00DD2DA8">
        <w:rPr>
          <w:spacing w:val="1"/>
          <w:sz w:val="22"/>
          <w:szCs w:val="22"/>
        </w:rPr>
        <w:t>l</w:t>
      </w:r>
      <w:r w:rsidRPr="00DD2DA8">
        <w:rPr>
          <w:sz w:val="22"/>
          <w:szCs w:val="22"/>
        </w:rPr>
        <w:t>e</w:t>
      </w:r>
      <w:r w:rsidRPr="00DD2DA8">
        <w:rPr>
          <w:spacing w:val="1"/>
          <w:sz w:val="22"/>
          <w:szCs w:val="22"/>
        </w:rPr>
        <w:t>te</w:t>
      </w:r>
      <w:r w:rsidRPr="00DD2DA8">
        <w:rPr>
          <w:sz w:val="22"/>
          <w:szCs w:val="22"/>
        </w:rPr>
        <w:t>d</w:t>
      </w:r>
      <w:r w:rsidRPr="00DD2DA8">
        <w:rPr>
          <w:spacing w:val="-2"/>
          <w:sz w:val="22"/>
          <w:szCs w:val="22"/>
        </w:rPr>
        <w:t xml:space="preserve"> </w:t>
      </w:r>
      <w:r w:rsidRPr="00DD2DA8">
        <w:rPr>
          <w:spacing w:val="1"/>
          <w:sz w:val="22"/>
          <w:szCs w:val="22"/>
        </w:rPr>
        <w:t>i</w:t>
      </w:r>
      <w:r w:rsidRPr="00DD2DA8">
        <w:rPr>
          <w:sz w:val="22"/>
          <w:szCs w:val="22"/>
        </w:rPr>
        <w:t>n</w:t>
      </w:r>
      <w:r w:rsidRPr="00DD2DA8">
        <w:rPr>
          <w:spacing w:val="-2"/>
          <w:sz w:val="22"/>
          <w:szCs w:val="22"/>
        </w:rPr>
        <w:t xml:space="preserve"> </w:t>
      </w:r>
      <w:r w:rsidRPr="00DD2DA8">
        <w:rPr>
          <w:spacing w:val="1"/>
          <w:sz w:val="22"/>
          <w:szCs w:val="22"/>
        </w:rPr>
        <w:t>ti</w:t>
      </w:r>
      <w:r w:rsidRPr="00DD2DA8">
        <w:rPr>
          <w:spacing w:val="-4"/>
          <w:sz w:val="22"/>
          <w:szCs w:val="22"/>
        </w:rPr>
        <w:t>m</w:t>
      </w:r>
      <w:r w:rsidRPr="00DD2DA8">
        <w:rPr>
          <w:sz w:val="22"/>
          <w:szCs w:val="22"/>
        </w:rPr>
        <w:t>e.</w:t>
      </w:r>
    </w:p>
    <w:p w14:paraId="437083F6" w14:textId="77777777" w:rsidR="00DB0B5B" w:rsidRPr="00DD2DA8" w:rsidRDefault="00DB0B5B" w:rsidP="00DB0B5B">
      <w:pPr>
        <w:tabs>
          <w:tab w:val="right" w:pos="9648"/>
        </w:tabs>
        <w:ind w:left="1080" w:right="288"/>
        <w:rPr>
          <w:spacing w:val="-2"/>
          <w:position w:val="-1"/>
          <w:sz w:val="22"/>
          <w:szCs w:val="22"/>
        </w:rPr>
      </w:pPr>
    </w:p>
    <w:p w14:paraId="3312EB44" w14:textId="0204093B" w:rsidR="007E6FD4" w:rsidRPr="00DD2DA8" w:rsidRDefault="007E6FD4" w:rsidP="007E6FD4">
      <w:pPr>
        <w:tabs>
          <w:tab w:val="left" w:pos="9880"/>
        </w:tabs>
        <w:ind w:left="146"/>
        <w:rPr>
          <w:sz w:val="22"/>
          <w:szCs w:val="22"/>
          <w:u w:val="single"/>
        </w:rPr>
      </w:pPr>
      <w:r w:rsidRPr="00DD2DA8">
        <w:rPr>
          <w:b/>
          <w:sz w:val="22"/>
          <w:szCs w:val="22"/>
          <w:u w:val="single"/>
        </w:rPr>
        <w:t>PROFESSIONAL SOCIETY MEMBERSHIP</w:t>
      </w:r>
    </w:p>
    <w:p w14:paraId="228529E2" w14:textId="2B819860" w:rsidR="00CA3CDC" w:rsidRPr="00DD2DA8" w:rsidRDefault="00CA3CDC" w:rsidP="00C96825">
      <w:pPr>
        <w:pStyle w:val="ListParagraph"/>
        <w:numPr>
          <w:ilvl w:val="0"/>
          <w:numId w:val="32"/>
        </w:numPr>
        <w:ind w:right="288"/>
        <w:rPr>
          <w:sz w:val="22"/>
          <w:szCs w:val="22"/>
        </w:rPr>
      </w:pPr>
      <w:r w:rsidRPr="00DD2DA8">
        <w:rPr>
          <w:sz w:val="22"/>
          <w:szCs w:val="22"/>
        </w:rPr>
        <w:t>Member, American Statistical Association 2016 - Present</w:t>
      </w:r>
    </w:p>
    <w:p w14:paraId="6BD5CED2" w14:textId="06252768" w:rsidR="00CA3CDC" w:rsidRPr="00DD2DA8" w:rsidRDefault="00CA3CDC" w:rsidP="001C7168">
      <w:pPr>
        <w:spacing w:before="7"/>
        <w:ind w:right="69"/>
        <w:jc w:val="both"/>
        <w:rPr>
          <w:sz w:val="22"/>
          <w:szCs w:val="22"/>
        </w:rPr>
      </w:pPr>
    </w:p>
    <w:sectPr w:rsidR="00CA3CDC" w:rsidRPr="00DD2DA8" w:rsidSect="008B1631">
      <w:footerReference w:type="default" r:id="rId9"/>
      <w:pgSz w:w="11920" w:h="16840"/>
      <w:pgMar w:top="720" w:right="720" w:bottom="720" w:left="72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215C5D3" w14:textId="77777777" w:rsidR="00DF19C9" w:rsidRDefault="00DF19C9" w:rsidP="00294756">
      <w:r>
        <w:separator/>
      </w:r>
    </w:p>
  </w:endnote>
  <w:endnote w:type="continuationSeparator" w:id="0">
    <w:p w14:paraId="70E88340" w14:textId="77777777" w:rsidR="00DF19C9" w:rsidRDefault="00DF19C9" w:rsidP="002947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Times New Roman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170793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F1A46D" w14:textId="19568535" w:rsidR="00294756" w:rsidRDefault="00294756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EFAC66D" w14:textId="77777777" w:rsidR="00294756" w:rsidRDefault="0029475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7B191A" w14:textId="77777777" w:rsidR="00DF19C9" w:rsidRDefault="00DF19C9" w:rsidP="00294756">
      <w:r>
        <w:separator/>
      </w:r>
    </w:p>
  </w:footnote>
  <w:footnote w:type="continuationSeparator" w:id="0">
    <w:p w14:paraId="2490AD92" w14:textId="77777777" w:rsidR="00DF19C9" w:rsidRDefault="00DF19C9" w:rsidP="002947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42040"/>
    <w:multiLevelType w:val="hybridMultilevel"/>
    <w:tmpl w:val="E0BC40F4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" w15:restartNumberingAfterBreak="0">
    <w:nsid w:val="0E8944D2"/>
    <w:multiLevelType w:val="hybridMultilevel"/>
    <w:tmpl w:val="184A392E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" w15:restartNumberingAfterBreak="0">
    <w:nsid w:val="12241E7B"/>
    <w:multiLevelType w:val="hybridMultilevel"/>
    <w:tmpl w:val="39E46DA0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3" w15:restartNumberingAfterBreak="0">
    <w:nsid w:val="12AB5ADF"/>
    <w:multiLevelType w:val="hybridMultilevel"/>
    <w:tmpl w:val="BB74DEA2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4" w15:restartNumberingAfterBreak="0">
    <w:nsid w:val="1362461B"/>
    <w:multiLevelType w:val="hybridMultilevel"/>
    <w:tmpl w:val="4D74BE58"/>
    <w:lvl w:ilvl="0" w:tplc="04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5" w15:restartNumberingAfterBreak="0">
    <w:nsid w:val="13E44F27"/>
    <w:multiLevelType w:val="hybridMultilevel"/>
    <w:tmpl w:val="57EA198E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3A82B06"/>
    <w:multiLevelType w:val="hybridMultilevel"/>
    <w:tmpl w:val="9DC414A4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7" w15:restartNumberingAfterBreak="0">
    <w:nsid w:val="264023F3"/>
    <w:multiLevelType w:val="hybridMultilevel"/>
    <w:tmpl w:val="A3440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512F3"/>
    <w:multiLevelType w:val="hybridMultilevel"/>
    <w:tmpl w:val="5518EE5C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9" w15:restartNumberingAfterBreak="0">
    <w:nsid w:val="34195C8B"/>
    <w:multiLevelType w:val="hybridMultilevel"/>
    <w:tmpl w:val="D65C0E8E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0" w15:restartNumberingAfterBreak="0">
    <w:nsid w:val="34957FEF"/>
    <w:multiLevelType w:val="hybridMultilevel"/>
    <w:tmpl w:val="A23A1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F5BEB"/>
    <w:multiLevelType w:val="hybridMultilevel"/>
    <w:tmpl w:val="5D7CD252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12" w15:restartNumberingAfterBreak="0">
    <w:nsid w:val="35EC601A"/>
    <w:multiLevelType w:val="hybridMultilevel"/>
    <w:tmpl w:val="2456476C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3" w15:restartNumberingAfterBreak="0">
    <w:nsid w:val="3BD350A1"/>
    <w:multiLevelType w:val="hybridMultilevel"/>
    <w:tmpl w:val="021E8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4" w15:restartNumberingAfterBreak="0">
    <w:nsid w:val="41256FC5"/>
    <w:multiLevelType w:val="hybridMultilevel"/>
    <w:tmpl w:val="75885C02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15" w15:restartNumberingAfterBreak="0">
    <w:nsid w:val="41AA58FD"/>
    <w:multiLevelType w:val="hybridMultilevel"/>
    <w:tmpl w:val="779401C6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6" w15:restartNumberingAfterBreak="0">
    <w:nsid w:val="449559AA"/>
    <w:multiLevelType w:val="hybridMultilevel"/>
    <w:tmpl w:val="5C6E6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A35EA"/>
    <w:multiLevelType w:val="hybridMultilevel"/>
    <w:tmpl w:val="1FD2FBB2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8" w15:restartNumberingAfterBreak="0">
    <w:nsid w:val="4C895A96"/>
    <w:multiLevelType w:val="hybridMultilevel"/>
    <w:tmpl w:val="6D5E1C4E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19" w15:restartNumberingAfterBreak="0">
    <w:nsid w:val="54731A1C"/>
    <w:multiLevelType w:val="hybridMultilevel"/>
    <w:tmpl w:val="9AE4A738"/>
    <w:lvl w:ilvl="0" w:tplc="04090001">
      <w:start w:val="1"/>
      <w:numFmt w:val="bullet"/>
      <w:lvlText w:val=""/>
      <w:lvlJc w:val="left"/>
      <w:pPr>
        <w:ind w:left="9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35" w:hanging="360"/>
      </w:pPr>
      <w:rPr>
        <w:rFonts w:ascii="Wingdings" w:hAnsi="Wingdings" w:hint="default"/>
      </w:rPr>
    </w:lvl>
  </w:abstractNum>
  <w:abstractNum w:abstractNumId="20" w15:restartNumberingAfterBreak="0">
    <w:nsid w:val="54993E30"/>
    <w:multiLevelType w:val="hybridMultilevel"/>
    <w:tmpl w:val="0D70C42A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1" w15:restartNumberingAfterBreak="0">
    <w:nsid w:val="59A6088D"/>
    <w:multiLevelType w:val="hybridMultilevel"/>
    <w:tmpl w:val="7102DF26"/>
    <w:lvl w:ilvl="0" w:tplc="0409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22" w15:restartNumberingAfterBreak="0">
    <w:nsid w:val="5CFC7569"/>
    <w:multiLevelType w:val="multilevel"/>
    <w:tmpl w:val="EE6A13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3" w15:restartNumberingAfterBreak="0">
    <w:nsid w:val="5D2F0F86"/>
    <w:multiLevelType w:val="hybridMultilevel"/>
    <w:tmpl w:val="67F495F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5E9E0C01"/>
    <w:multiLevelType w:val="hybridMultilevel"/>
    <w:tmpl w:val="55C03564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5" w15:restartNumberingAfterBreak="0">
    <w:nsid w:val="67DB76BD"/>
    <w:multiLevelType w:val="hybridMultilevel"/>
    <w:tmpl w:val="F7DA0E5E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6" w15:restartNumberingAfterBreak="0">
    <w:nsid w:val="6D837E1F"/>
    <w:multiLevelType w:val="hybridMultilevel"/>
    <w:tmpl w:val="9B4C47EA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7" w15:restartNumberingAfterBreak="0">
    <w:nsid w:val="6EF45B2C"/>
    <w:multiLevelType w:val="hybridMultilevel"/>
    <w:tmpl w:val="49B28C7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8" w15:restartNumberingAfterBreak="0">
    <w:nsid w:val="70024EBF"/>
    <w:multiLevelType w:val="hybridMultilevel"/>
    <w:tmpl w:val="FB2A3728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29" w15:restartNumberingAfterBreak="0">
    <w:nsid w:val="70930F67"/>
    <w:multiLevelType w:val="hybridMultilevel"/>
    <w:tmpl w:val="12E2C428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0" w15:restartNumberingAfterBreak="0">
    <w:nsid w:val="73001A48"/>
    <w:multiLevelType w:val="hybridMultilevel"/>
    <w:tmpl w:val="CC381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2E1B88"/>
    <w:multiLevelType w:val="hybridMultilevel"/>
    <w:tmpl w:val="F83A84DC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2" w15:restartNumberingAfterBreak="0">
    <w:nsid w:val="780A682D"/>
    <w:multiLevelType w:val="hybridMultilevel"/>
    <w:tmpl w:val="9AF2AD3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3" w15:restartNumberingAfterBreak="0">
    <w:nsid w:val="783D0E12"/>
    <w:multiLevelType w:val="hybridMultilevel"/>
    <w:tmpl w:val="E2FA4C02"/>
    <w:lvl w:ilvl="0" w:tplc="040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34" w15:restartNumberingAfterBreak="0">
    <w:nsid w:val="7B275F50"/>
    <w:multiLevelType w:val="hybridMultilevel"/>
    <w:tmpl w:val="62746FFE"/>
    <w:lvl w:ilvl="0" w:tplc="0409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35" w15:restartNumberingAfterBreak="0">
    <w:nsid w:val="7C4F37AC"/>
    <w:multiLevelType w:val="hybridMultilevel"/>
    <w:tmpl w:val="373098C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EA7E15"/>
    <w:multiLevelType w:val="hybridMultilevel"/>
    <w:tmpl w:val="829E7656"/>
    <w:lvl w:ilvl="0" w:tplc="04090001">
      <w:start w:val="1"/>
      <w:numFmt w:val="bullet"/>
      <w:lvlText w:val=""/>
      <w:lvlJc w:val="left"/>
      <w:pPr>
        <w:ind w:left="8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6" w:hanging="360"/>
      </w:pPr>
      <w:rPr>
        <w:rFonts w:ascii="Wingdings" w:hAnsi="Wingdings" w:hint="default"/>
      </w:rPr>
    </w:lvl>
  </w:abstractNum>
  <w:abstractNum w:abstractNumId="37" w15:restartNumberingAfterBreak="0">
    <w:nsid w:val="7F3B4488"/>
    <w:multiLevelType w:val="hybridMultilevel"/>
    <w:tmpl w:val="4FB8A5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35"/>
  </w:num>
  <w:num w:numId="3">
    <w:abstractNumId w:val="16"/>
  </w:num>
  <w:num w:numId="4">
    <w:abstractNumId w:val="23"/>
  </w:num>
  <w:num w:numId="5">
    <w:abstractNumId w:val="4"/>
  </w:num>
  <w:num w:numId="6">
    <w:abstractNumId w:val="30"/>
  </w:num>
  <w:num w:numId="7">
    <w:abstractNumId w:val="2"/>
  </w:num>
  <w:num w:numId="8">
    <w:abstractNumId w:val="37"/>
  </w:num>
  <w:num w:numId="9">
    <w:abstractNumId w:val="5"/>
  </w:num>
  <w:num w:numId="10">
    <w:abstractNumId w:val="10"/>
  </w:num>
  <w:num w:numId="11">
    <w:abstractNumId w:val="33"/>
  </w:num>
  <w:num w:numId="12">
    <w:abstractNumId w:val="25"/>
  </w:num>
  <w:num w:numId="13">
    <w:abstractNumId w:val="19"/>
  </w:num>
  <w:num w:numId="14">
    <w:abstractNumId w:val="14"/>
  </w:num>
  <w:num w:numId="15">
    <w:abstractNumId w:val="6"/>
  </w:num>
  <w:num w:numId="16">
    <w:abstractNumId w:val="21"/>
  </w:num>
  <w:num w:numId="17">
    <w:abstractNumId w:val="8"/>
  </w:num>
  <w:num w:numId="18">
    <w:abstractNumId w:val="34"/>
  </w:num>
  <w:num w:numId="19">
    <w:abstractNumId w:val="11"/>
  </w:num>
  <w:num w:numId="20">
    <w:abstractNumId w:val="1"/>
  </w:num>
  <w:num w:numId="21">
    <w:abstractNumId w:val="15"/>
  </w:num>
  <w:num w:numId="22">
    <w:abstractNumId w:val="32"/>
  </w:num>
  <w:num w:numId="23">
    <w:abstractNumId w:val="26"/>
  </w:num>
  <w:num w:numId="24">
    <w:abstractNumId w:val="31"/>
  </w:num>
  <w:num w:numId="25">
    <w:abstractNumId w:val="7"/>
  </w:num>
  <w:num w:numId="26">
    <w:abstractNumId w:val="12"/>
  </w:num>
  <w:num w:numId="27">
    <w:abstractNumId w:val="9"/>
  </w:num>
  <w:num w:numId="28">
    <w:abstractNumId w:val="18"/>
  </w:num>
  <w:num w:numId="29">
    <w:abstractNumId w:val="36"/>
  </w:num>
  <w:num w:numId="30">
    <w:abstractNumId w:val="20"/>
  </w:num>
  <w:num w:numId="31">
    <w:abstractNumId w:val="27"/>
  </w:num>
  <w:num w:numId="32">
    <w:abstractNumId w:val="13"/>
  </w:num>
  <w:num w:numId="33">
    <w:abstractNumId w:val="29"/>
  </w:num>
  <w:num w:numId="34">
    <w:abstractNumId w:val="3"/>
  </w:num>
  <w:num w:numId="35">
    <w:abstractNumId w:val="24"/>
  </w:num>
  <w:num w:numId="36">
    <w:abstractNumId w:val="17"/>
  </w:num>
  <w:num w:numId="37">
    <w:abstractNumId w:val="28"/>
  </w:num>
  <w:num w:numId="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94F"/>
    <w:rsid w:val="0001361A"/>
    <w:rsid w:val="0002450E"/>
    <w:rsid w:val="00027574"/>
    <w:rsid w:val="000427E5"/>
    <w:rsid w:val="000766F1"/>
    <w:rsid w:val="000A6BE4"/>
    <w:rsid w:val="000C5B0F"/>
    <w:rsid w:val="000C76FE"/>
    <w:rsid w:val="000D1CB7"/>
    <w:rsid w:val="000D5E1F"/>
    <w:rsid w:val="000F079D"/>
    <w:rsid w:val="0011260C"/>
    <w:rsid w:val="00132E62"/>
    <w:rsid w:val="00154D2C"/>
    <w:rsid w:val="00156A4A"/>
    <w:rsid w:val="001634F8"/>
    <w:rsid w:val="0018040A"/>
    <w:rsid w:val="00184456"/>
    <w:rsid w:val="001935FD"/>
    <w:rsid w:val="001951ED"/>
    <w:rsid w:val="001B5FC2"/>
    <w:rsid w:val="001B7465"/>
    <w:rsid w:val="001C58D6"/>
    <w:rsid w:val="001C7168"/>
    <w:rsid w:val="001D7200"/>
    <w:rsid w:val="001F56C5"/>
    <w:rsid w:val="00223132"/>
    <w:rsid w:val="00261C78"/>
    <w:rsid w:val="002629B1"/>
    <w:rsid w:val="002666ED"/>
    <w:rsid w:val="00294756"/>
    <w:rsid w:val="002A3BD7"/>
    <w:rsid w:val="002B0F7C"/>
    <w:rsid w:val="002C4A05"/>
    <w:rsid w:val="002E2821"/>
    <w:rsid w:val="002E2FDA"/>
    <w:rsid w:val="00302700"/>
    <w:rsid w:val="00387BA0"/>
    <w:rsid w:val="003F42F6"/>
    <w:rsid w:val="004239E2"/>
    <w:rsid w:val="004267C8"/>
    <w:rsid w:val="00471C96"/>
    <w:rsid w:val="004A2390"/>
    <w:rsid w:val="004F793D"/>
    <w:rsid w:val="005362E5"/>
    <w:rsid w:val="0054742E"/>
    <w:rsid w:val="00583347"/>
    <w:rsid w:val="00690FC4"/>
    <w:rsid w:val="006C1153"/>
    <w:rsid w:val="006F0EE8"/>
    <w:rsid w:val="006F2011"/>
    <w:rsid w:val="00767168"/>
    <w:rsid w:val="00775EE7"/>
    <w:rsid w:val="007936C8"/>
    <w:rsid w:val="007A34B4"/>
    <w:rsid w:val="007B595B"/>
    <w:rsid w:val="007C3C0E"/>
    <w:rsid w:val="007E415E"/>
    <w:rsid w:val="007E6FD4"/>
    <w:rsid w:val="007E7D3D"/>
    <w:rsid w:val="00822D53"/>
    <w:rsid w:val="00841A19"/>
    <w:rsid w:val="0084366F"/>
    <w:rsid w:val="00852ACB"/>
    <w:rsid w:val="008A001C"/>
    <w:rsid w:val="008B1471"/>
    <w:rsid w:val="008B1631"/>
    <w:rsid w:val="008E3F6B"/>
    <w:rsid w:val="008F1760"/>
    <w:rsid w:val="00903053"/>
    <w:rsid w:val="0092117D"/>
    <w:rsid w:val="00924B39"/>
    <w:rsid w:val="009338DB"/>
    <w:rsid w:val="009373F1"/>
    <w:rsid w:val="00943025"/>
    <w:rsid w:val="0096070D"/>
    <w:rsid w:val="00980E6E"/>
    <w:rsid w:val="009D278E"/>
    <w:rsid w:val="00A238A5"/>
    <w:rsid w:val="00A55BAD"/>
    <w:rsid w:val="00AB2A17"/>
    <w:rsid w:val="00AD78BD"/>
    <w:rsid w:val="00B40CD2"/>
    <w:rsid w:val="00B7394F"/>
    <w:rsid w:val="00B77C44"/>
    <w:rsid w:val="00B813AD"/>
    <w:rsid w:val="00B84127"/>
    <w:rsid w:val="00B93090"/>
    <w:rsid w:val="00BD55A1"/>
    <w:rsid w:val="00BE5DBA"/>
    <w:rsid w:val="00BF353A"/>
    <w:rsid w:val="00C20D0A"/>
    <w:rsid w:val="00C771C3"/>
    <w:rsid w:val="00C91ACC"/>
    <w:rsid w:val="00C96825"/>
    <w:rsid w:val="00CA3CDC"/>
    <w:rsid w:val="00CB7DF0"/>
    <w:rsid w:val="00CC7240"/>
    <w:rsid w:val="00CE0CCF"/>
    <w:rsid w:val="00CF421B"/>
    <w:rsid w:val="00CF5EAE"/>
    <w:rsid w:val="00D63B0B"/>
    <w:rsid w:val="00D84976"/>
    <w:rsid w:val="00D84BD7"/>
    <w:rsid w:val="00D909C0"/>
    <w:rsid w:val="00DB0B5B"/>
    <w:rsid w:val="00DD2DA8"/>
    <w:rsid w:val="00DE4CAF"/>
    <w:rsid w:val="00DF19C9"/>
    <w:rsid w:val="00E03F53"/>
    <w:rsid w:val="00E25D71"/>
    <w:rsid w:val="00E33CDA"/>
    <w:rsid w:val="00E414B3"/>
    <w:rsid w:val="00E46283"/>
    <w:rsid w:val="00E65462"/>
    <w:rsid w:val="00E8636B"/>
    <w:rsid w:val="00EB5260"/>
    <w:rsid w:val="00EF79A6"/>
    <w:rsid w:val="00F0245A"/>
    <w:rsid w:val="00F03843"/>
    <w:rsid w:val="00F064B7"/>
    <w:rsid w:val="00F153DB"/>
    <w:rsid w:val="00F17F47"/>
    <w:rsid w:val="00F31555"/>
    <w:rsid w:val="00F44C65"/>
    <w:rsid w:val="00F47369"/>
    <w:rsid w:val="00F55311"/>
    <w:rsid w:val="00F60111"/>
    <w:rsid w:val="00F646A2"/>
    <w:rsid w:val="00F81E98"/>
    <w:rsid w:val="00FA6D1D"/>
    <w:rsid w:val="00FC0E2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8B24C9"/>
  <w15:docId w15:val="{0B43ED61-7F11-405D-8085-83FDBC4622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tabs>
        <w:tab w:val="num" w:pos="720"/>
      </w:tabs>
      <w:spacing w:before="240" w:after="60"/>
      <w:ind w:left="720" w:hanging="72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tabs>
        <w:tab w:val="num" w:pos="1440"/>
      </w:tabs>
      <w:spacing w:before="240" w:after="60"/>
      <w:ind w:left="1440" w:hanging="72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tabs>
        <w:tab w:val="num" w:pos="2880"/>
      </w:tabs>
      <w:spacing w:before="240" w:after="60"/>
      <w:ind w:left="2880" w:hanging="72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tabs>
        <w:tab w:val="num" w:pos="3600"/>
      </w:tabs>
      <w:spacing w:before="240" w:after="60"/>
      <w:ind w:left="3600" w:hanging="72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tabs>
        <w:tab w:val="num" w:pos="4320"/>
      </w:tabs>
      <w:spacing w:before="240" w:after="60"/>
      <w:ind w:left="4320" w:hanging="72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tabs>
        <w:tab w:val="num" w:pos="5040"/>
      </w:tabs>
      <w:spacing w:before="240" w:after="60"/>
      <w:ind w:left="5040" w:hanging="72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tabs>
        <w:tab w:val="num" w:pos="5760"/>
      </w:tabs>
      <w:spacing w:before="240" w:after="60"/>
      <w:ind w:left="5760" w:hanging="72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tabs>
        <w:tab w:val="num" w:pos="6480"/>
      </w:tabs>
      <w:spacing w:before="240" w:after="60"/>
      <w:ind w:left="6480" w:hanging="72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2629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03053"/>
    <w:pPr>
      <w:ind w:left="720"/>
      <w:contextualSpacing/>
    </w:pPr>
  </w:style>
  <w:style w:type="table" w:styleId="TableGrid">
    <w:name w:val="Table Grid"/>
    <w:basedOn w:val="TableNormal"/>
    <w:uiPriority w:val="39"/>
    <w:rsid w:val="00924B39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20D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D0A"/>
    <w:rPr>
      <w:rFonts w:ascii="Lucida Grande" w:hAnsi="Lucida Grande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C20D0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D0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D0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D0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D0A"/>
    <w:rPr>
      <w:b/>
      <w:bCs/>
      <w:sz w:val="24"/>
      <w:szCs w:val="24"/>
    </w:rPr>
  </w:style>
  <w:style w:type="paragraph" w:styleId="Revision">
    <w:name w:val="Revision"/>
    <w:hidden/>
    <w:uiPriority w:val="99"/>
    <w:semiHidden/>
    <w:rsid w:val="00CF5EAE"/>
  </w:style>
  <w:style w:type="paragraph" w:styleId="Header">
    <w:name w:val="header"/>
    <w:basedOn w:val="Normal"/>
    <w:link w:val="HeaderChar"/>
    <w:uiPriority w:val="99"/>
    <w:unhideWhenUsed/>
    <w:rsid w:val="0029475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4756"/>
  </w:style>
  <w:style w:type="paragraph" w:styleId="Footer">
    <w:name w:val="footer"/>
    <w:basedOn w:val="Normal"/>
    <w:link w:val="FooterChar"/>
    <w:uiPriority w:val="99"/>
    <w:unhideWhenUsed/>
    <w:rsid w:val="0029475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47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hoda200940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DEAC725-D8F3-4D22-A724-691C56773E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2</Pages>
  <Words>915</Words>
  <Characters>5216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johny</dc:creator>
  <cp:lastModifiedBy>rhoda muse</cp:lastModifiedBy>
  <cp:revision>25</cp:revision>
  <cp:lastPrinted>2018-05-17T18:57:00Z</cp:lastPrinted>
  <dcterms:created xsi:type="dcterms:W3CDTF">2019-05-28T20:44:00Z</dcterms:created>
  <dcterms:modified xsi:type="dcterms:W3CDTF">2019-06-03T20:42:00Z</dcterms:modified>
</cp:coreProperties>
</file>